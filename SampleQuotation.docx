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4C7" w:rsidRDefault="008364C7">
      <w:pPr>
        <w:spacing w:before="3" w:line="100" w:lineRule="exact"/>
        <w:rPr>
          <w:sz w:val="10"/>
          <w:szCs w:val="10"/>
        </w:rPr>
      </w:pPr>
    </w:p>
    <w:p w:rsidR="008364C7" w:rsidRDefault="00F45980">
      <w:pPr>
        <w:ind w:left="10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3.75pt;height:76.5pt">
            <v:imagedata r:id="rId6" o:title=""/>
          </v:shape>
        </w:pict>
      </w:r>
    </w:p>
    <w:p w:rsidR="008364C7" w:rsidRDefault="008364C7">
      <w:pPr>
        <w:spacing w:before="5" w:line="100" w:lineRule="exact"/>
        <w:rPr>
          <w:sz w:val="10"/>
          <w:szCs w:val="10"/>
        </w:rPr>
      </w:pPr>
    </w:p>
    <w:p w:rsidR="008364C7" w:rsidRDefault="008364C7">
      <w:pPr>
        <w:spacing w:line="200" w:lineRule="exact"/>
      </w:pPr>
    </w:p>
    <w:p w:rsidR="008364C7" w:rsidRPr="00B37F6F" w:rsidRDefault="00B37F6F">
      <w:pPr>
        <w:ind w:left="334"/>
        <w:rPr>
          <w:rFonts w:asciiTheme="minorHAnsi" w:hAnsiTheme="minorHAnsi"/>
        </w:rPr>
      </w:pPr>
      <w:r w:rsidRPr="00B37F6F">
        <w:rPr>
          <w:rFonts w:asciiTheme="minorHAnsi" w:hAnsiTheme="minorHAnsi"/>
          <w:b/>
          <w:color w:val="333333"/>
          <w:spacing w:val="-5"/>
        </w:rPr>
        <w:t>A</w:t>
      </w:r>
      <w:r w:rsidRPr="00B37F6F">
        <w:rPr>
          <w:rFonts w:asciiTheme="minorHAnsi" w:hAnsiTheme="minorHAnsi"/>
          <w:b/>
          <w:color w:val="333333"/>
          <w:spacing w:val="2"/>
        </w:rPr>
        <w:t>d</w:t>
      </w:r>
      <w:r w:rsidRPr="00B37F6F">
        <w:rPr>
          <w:rFonts w:asciiTheme="minorHAnsi" w:hAnsiTheme="minorHAnsi"/>
          <w:b/>
          <w:color w:val="333333"/>
          <w:spacing w:val="-3"/>
        </w:rPr>
        <w:t>a</w:t>
      </w:r>
      <w:r w:rsidRPr="00B37F6F">
        <w:rPr>
          <w:rFonts w:asciiTheme="minorHAnsi" w:hAnsiTheme="minorHAnsi"/>
          <w:b/>
          <w:color w:val="333333"/>
          <w:spacing w:val="2"/>
        </w:rPr>
        <w:t>p</w:t>
      </w:r>
      <w:r w:rsidRPr="00B37F6F">
        <w:rPr>
          <w:rFonts w:asciiTheme="minorHAnsi" w:hAnsiTheme="minorHAnsi"/>
          <w:b/>
          <w:color w:val="333333"/>
        </w:rPr>
        <w:t>t</w:t>
      </w:r>
      <w:r w:rsidRPr="00B37F6F">
        <w:rPr>
          <w:rFonts w:asciiTheme="minorHAnsi" w:hAnsiTheme="minorHAnsi"/>
          <w:b/>
          <w:color w:val="333333"/>
          <w:spacing w:val="32"/>
        </w:rPr>
        <w:t xml:space="preserve"> </w:t>
      </w:r>
      <w:r w:rsidRPr="00B37F6F">
        <w:rPr>
          <w:rFonts w:asciiTheme="minorHAnsi" w:hAnsiTheme="minorHAnsi"/>
          <w:b/>
          <w:color w:val="333333"/>
          <w:spacing w:val="4"/>
          <w:w w:val="87"/>
        </w:rPr>
        <w:t>M</w:t>
      </w:r>
      <w:r w:rsidRPr="00B37F6F">
        <w:rPr>
          <w:rFonts w:asciiTheme="minorHAnsi" w:hAnsiTheme="minorHAnsi"/>
          <w:b/>
          <w:color w:val="333333"/>
          <w:spacing w:val="2"/>
          <w:w w:val="121"/>
        </w:rPr>
        <w:t>o</w:t>
      </w:r>
      <w:r w:rsidRPr="00B37F6F">
        <w:rPr>
          <w:rFonts w:asciiTheme="minorHAnsi" w:hAnsiTheme="minorHAnsi"/>
          <w:b/>
          <w:color w:val="333333"/>
          <w:spacing w:val="-4"/>
          <w:w w:val="98"/>
        </w:rPr>
        <w:t>t</w:t>
      </w:r>
      <w:r w:rsidRPr="00B37F6F">
        <w:rPr>
          <w:rFonts w:asciiTheme="minorHAnsi" w:hAnsiTheme="minorHAnsi"/>
          <w:b/>
          <w:color w:val="333333"/>
          <w:spacing w:val="2"/>
          <w:w w:val="121"/>
        </w:rPr>
        <w:t>o</w:t>
      </w:r>
      <w:r w:rsidRPr="00B37F6F">
        <w:rPr>
          <w:rFonts w:asciiTheme="minorHAnsi" w:hAnsiTheme="minorHAnsi"/>
          <w:b/>
          <w:color w:val="333333"/>
          <w:w w:val="86"/>
        </w:rPr>
        <w:t>r</w:t>
      </w:r>
      <w:r w:rsidRPr="00B37F6F">
        <w:rPr>
          <w:rFonts w:asciiTheme="minorHAnsi" w:hAnsiTheme="minorHAnsi"/>
          <w:b/>
          <w:color w:val="333333"/>
          <w:w w:val="141"/>
        </w:rPr>
        <w:t>s</w:t>
      </w:r>
      <w:r w:rsidRPr="00B37F6F">
        <w:rPr>
          <w:rFonts w:asciiTheme="minorHAnsi" w:hAnsiTheme="minorHAnsi"/>
          <w:b/>
          <w:color w:val="333333"/>
          <w:spacing w:val="9"/>
        </w:rPr>
        <w:t xml:space="preserve"> </w:t>
      </w:r>
      <w:r w:rsidRPr="00B37F6F">
        <w:rPr>
          <w:rFonts w:asciiTheme="minorHAnsi" w:hAnsiTheme="minorHAnsi"/>
          <w:b/>
          <w:color w:val="333333"/>
          <w:spacing w:val="6"/>
        </w:rPr>
        <w:t>P</w:t>
      </w:r>
      <w:r w:rsidRPr="00B37F6F">
        <w:rPr>
          <w:rFonts w:asciiTheme="minorHAnsi" w:hAnsiTheme="minorHAnsi"/>
          <w:b/>
          <w:color w:val="333333"/>
          <w:spacing w:val="-3"/>
        </w:rPr>
        <w:t>v</w:t>
      </w:r>
      <w:r w:rsidRPr="00B37F6F">
        <w:rPr>
          <w:rFonts w:asciiTheme="minorHAnsi" w:hAnsiTheme="minorHAnsi"/>
          <w:b/>
          <w:color w:val="333333"/>
          <w:spacing w:val="-4"/>
        </w:rPr>
        <w:t>t</w:t>
      </w:r>
      <w:r w:rsidRPr="00B37F6F">
        <w:rPr>
          <w:rFonts w:asciiTheme="minorHAnsi" w:hAnsiTheme="minorHAnsi"/>
          <w:b/>
          <w:color w:val="333333"/>
        </w:rPr>
        <w:t>.</w:t>
      </w:r>
      <w:r w:rsidRPr="00B37F6F">
        <w:rPr>
          <w:rFonts w:asciiTheme="minorHAnsi" w:hAnsiTheme="minorHAnsi"/>
          <w:b/>
          <w:color w:val="333333"/>
          <w:spacing w:val="41"/>
        </w:rPr>
        <w:t xml:space="preserve"> </w:t>
      </w:r>
      <w:r w:rsidRPr="00B37F6F">
        <w:rPr>
          <w:rFonts w:asciiTheme="minorHAnsi" w:hAnsiTheme="minorHAnsi"/>
          <w:b/>
          <w:color w:val="333333"/>
          <w:spacing w:val="2"/>
        </w:rPr>
        <w:t>L</w:t>
      </w:r>
      <w:r w:rsidRPr="00B37F6F">
        <w:rPr>
          <w:rFonts w:asciiTheme="minorHAnsi" w:hAnsiTheme="minorHAnsi"/>
          <w:b/>
          <w:color w:val="333333"/>
          <w:spacing w:val="-4"/>
        </w:rPr>
        <w:t>t</w:t>
      </w:r>
      <w:r w:rsidRPr="00B37F6F">
        <w:rPr>
          <w:rFonts w:asciiTheme="minorHAnsi" w:hAnsiTheme="minorHAnsi"/>
          <w:b/>
          <w:color w:val="333333"/>
          <w:spacing w:val="2"/>
        </w:rPr>
        <w:t>d</w:t>
      </w:r>
      <w:r w:rsidRPr="00B37F6F">
        <w:rPr>
          <w:rFonts w:asciiTheme="minorHAnsi" w:hAnsiTheme="minorHAnsi"/>
          <w:b/>
          <w:color w:val="333333"/>
        </w:rPr>
        <w:t>.</w:t>
      </w:r>
    </w:p>
    <w:p w:rsidR="008364C7" w:rsidRPr="00B37F6F" w:rsidRDefault="00B37F6F">
      <w:pPr>
        <w:spacing w:before="31"/>
        <w:ind w:left="334" w:right="-50"/>
        <w:rPr>
          <w:rFonts w:asciiTheme="minorHAnsi" w:hAnsiTheme="minorHAnsi"/>
        </w:rPr>
      </w:pPr>
      <w:r w:rsidRPr="00B37F6F">
        <w:rPr>
          <w:rFonts w:asciiTheme="minorHAnsi" w:hAnsiTheme="minorHAnsi"/>
          <w:color w:val="333333"/>
          <w:spacing w:val="6"/>
          <w:w w:val="118"/>
        </w:rPr>
        <w:t>P</w:t>
      </w:r>
      <w:r w:rsidRPr="00B37F6F">
        <w:rPr>
          <w:rFonts w:asciiTheme="minorHAnsi" w:hAnsiTheme="minorHAnsi"/>
          <w:color w:val="333333"/>
          <w:spacing w:val="2"/>
          <w:w w:val="79"/>
        </w:rPr>
        <w:t>l</w:t>
      </w:r>
      <w:r w:rsidRPr="00B37F6F">
        <w:rPr>
          <w:rFonts w:asciiTheme="minorHAnsi" w:hAnsiTheme="minorHAnsi"/>
          <w:color w:val="333333"/>
          <w:spacing w:val="-3"/>
          <w:w w:val="110"/>
        </w:rPr>
        <w:t>o</w:t>
      </w:r>
      <w:r w:rsidRPr="00B37F6F">
        <w:rPr>
          <w:rFonts w:asciiTheme="minorHAnsi" w:hAnsiTheme="minorHAnsi"/>
          <w:color w:val="333333"/>
          <w:w w:val="99"/>
        </w:rPr>
        <w:t>t</w:t>
      </w:r>
      <w:r w:rsidRPr="00B37F6F">
        <w:rPr>
          <w:rFonts w:asciiTheme="minorHAnsi" w:hAnsiTheme="minorHAnsi"/>
          <w:color w:val="333333"/>
          <w:spacing w:val="18"/>
        </w:rPr>
        <w:t xml:space="preserve"> </w:t>
      </w:r>
      <w:r w:rsidRPr="00B37F6F">
        <w:rPr>
          <w:rFonts w:asciiTheme="minorHAnsi" w:hAnsiTheme="minorHAnsi"/>
          <w:color w:val="333333"/>
          <w:spacing w:val="-5"/>
        </w:rPr>
        <w:t>N</w:t>
      </w:r>
      <w:r w:rsidRPr="00B37F6F">
        <w:rPr>
          <w:rFonts w:asciiTheme="minorHAnsi" w:hAnsiTheme="minorHAnsi"/>
          <w:color w:val="333333"/>
          <w:spacing w:val="-3"/>
        </w:rPr>
        <w:t>o</w:t>
      </w:r>
      <w:proofErr w:type="gramStart"/>
      <w:r w:rsidRPr="00B37F6F">
        <w:rPr>
          <w:rFonts w:asciiTheme="minorHAnsi" w:hAnsiTheme="minorHAnsi"/>
          <w:color w:val="333333"/>
          <w:spacing w:val="6"/>
        </w:rPr>
        <w:t>:</w:t>
      </w:r>
      <w:r w:rsidRPr="00B37F6F">
        <w:rPr>
          <w:rFonts w:asciiTheme="minorHAnsi" w:hAnsiTheme="minorHAnsi"/>
          <w:color w:val="333333"/>
          <w:spacing w:val="-3"/>
        </w:rPr>
        <w:t>33</w:t>
      </w:r>
      <w:proofErr w:type="gramEnd"/>
      <w:r w:rsidRPr="00B37F6F">
        <w:rPr>
          <w:rFonts w:asciiTheme="minorHAnsi" w:hAnsiTheme="minorHAnsi"/>
          <w:color w:val="333333"/>
        </w:rPr>
        <w:t xml:space="preserve">, </w:t>
      </w:r>
      <w:r w:rsidRPr="00B37F6F">
        <w:rPr>
          <w:rFonts w:asciiTheme="minorHAnsi" w:hAnsiTheme="minorHAnsi"/>
          <w:color w:val="333333"/>
          <w:spacing w:val="1"/>
        </w:rPr>
        <w:t xml:space="preserve"> </w:t>
      </w:r>
      <w:r w:rsidRPr="00B37F6F">
        <w:rPr>
          <w:rFonts w:asciiTheme="minorHAnsi" w:hAnsiTheme="minorHAnsi"/>
          <w:color w:val="333333"/>
          <w:spacing w:val="6"/>
          <w:w w:val="118"/>
        </w:rPr>
        <w:t>S</w:t>
      </w:r>
      <w:r w:rsidRPr="00B37F6F">
        <w:rPr>
          <w:rFonts w:asciiTheme="minorHAnsi" w:hAnsiTheme="minorHAnsi"/>
          <w:color w:val="333333"/>
          <w:spacing w:val="-4"/>
          <w:w w:val="98"/>
        </w:rPr>
        <w:t>r</w:t>
      </w:r>
      <w:r w:rsidRPr="00B37F6F">
        <w:rPr>
          <w:rFonts w:asciiTheme="minorHAnsi" w:hAnsiTheme="minorHAnsi"/>
          <w:color w:val="333333"/>
          <w:w w:val="79"/>
        </w:rPr>
        <w:t>i</w:t>
      </w:r>
      <w:r w:rsidRPr="00B37F6F">
        <w:rPr>
          <w:rFonts w:asciiTheme="minorHAnsi" w:hAnsiTheme="minorHAnsi"/>
          <w:color w:val="333333"/>
          <w:spacing w:val="14"/>
        </w:rPr>
        <w:t xml:space="preserve"> </w:t>
      </w:r>
      <w:proofErr w:type="spellStart"/>
      <w:r w:rsidRPr="00B37F6F">
        <w:rPr>
          <w:rFonts w:asciiTheme="minorHAnsi" w:hAnsiTheme="minorHAnsi"/>
          <w:color w:val="333333"/>
          <w:spacing w:val="6"/>
          <w:w w:val="118"/>
        </w:rPr>
        <w:t>S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w w:val="79"/>
        </w:rPr>
        <w:t>i</w:t>
      </w:r>
      <w:proofErr w:type="spellEnd"/>
      <w:r w:rsidRPr="00B37F6F">
        <w:rPr>
          <w:rFonts w:asciiTheme="minorHAnsi" w:hAnsiTheme="minorHAnsi"/>
          <w:color w:val="333333"/>
          <w:spacing w:val="14"/>
        </w:rPr>
        <w:t xml:space="preserve"> </w:t>
      </w:r>
      <w:proofErr w:type="spellStart"/>
      <w:r w:rsidRPr="00B37F6F">
        <w:rPr>
          <w:rFonts w:asciiTheme="minorHAnsi" w:hAnsiTheme="minorHAnsi"/>
          <w:color w:val="333333"/>
          <w:spacing w:val="-5"/>
          <w:w w:val="99"/>
        </w:rPr>
        <w:t>N</w:t>
      </w:r>
      <w:r w:rsidRPr="00B37F6F">
        <w:rPr>
          <w:rFonts w:asciiTheme="minorHAnsi" w:hAnsiTheme="minorHAnsi"/>
          <w:color w:val="333333"/>
          <w:spacing w:val="2"/>
          <w:w w:val="79"/>
        </w:rPr>
        <w:t>il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8"/>
          <w:w w:val="99"/>
        </w:rPr>
        <w:t>y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4"/>
          <w:w w:val="106"/>
        </w:rPr>
        <w:t>m</w:t>
      </w:r>
      <w:proofErr w:type="spellEnd"/>
      <w:r w:rsidRPr="00B37F6F">
        <w:rPr>
          <w:rFonts w:asciiTheme="minorHAnsi" w:hAnsiTheme="minorHAnsi"/>
          <w:color w:val="333333"/>
          <w:w w:val="110"/>
        </w:rPr>
        <w:t>,</w:t>
      </w:r>
      <w:r w:rsidRPr="00B37F6F">
        <w:rPr>
          <w:rFonts w:asciiTheme="minorHAnsi" w:hAnsiTheme="minorHAnsi"/>
          <w:color w:val="333333"/>
          <w:spacing w:val="18"/>
        </w:rPr>
        <w:t xml:space="preserve"> </w:t>
      </w:r>
      <w:proofErr w:type="spellStart"/>
      <w:r w:rsidRPr="00B37F6F">
        <w:rPr>
          <w:rFonts w:asciiTheme="minorHAnsi" w:hAnsiTheme="minorHAnsi"/>
          <w:color w:val="333333"/>
          <w:spacing w:val="7"/>
          <w:w w:val="114"/>
        </w:rPr>
        <w:t>P</w:t>
      </w:r>
      <w:r w:rsidRPr="00B37F6F">
        <w:rPr>
          <w:rFonts w:asciiTheme="minorHAnsi" w:hAnsiTheme="minorHAnsi"/>
          <w:color w:val="333333"/>
          <w:spacing w:val="-5"/>
          <w:w w:val="114"/>
        </w:rPr>
        <w:t>r</w:t>
      </w:r>
      <w:r w:rsidRPr="00B37F6F">
        <w:rPr>
          <w:rFonts w:asciiTheme="minorHAnsi" w:hAnsiTheme="minorHAnsi"/>
          <w:color w:val="333333"/>
          <w:spacing w:val="-3"/>
          <w:w w:val="114"/>
        </w:rPr>
        <w:t>a</w:t>
      </w:r>
      <w:r w:rsidRPr="00B37F6F">
        <w:rPr>
          <w:rFonts w:asciiTheme="minorHAnsi" w:hAnsiTheme="minorHAnsi"/>
          <w:color w:val="333333"/>
          <w:spacing w:val="9"/>
          <w:w w:val="114"/>
        </w:rPr>
        <w:t>s</w:t>
      </w:r>
      <w:r w:rsidRPr="00B37F6F">
        <w:rPr>
          <w:rFonts w:asciiTheme="minorHAnsi" w:hAnsiTheme="minorHAnsi"/>
          <w:color w:val="333333"/>
          <w:spacing w:val="-3"/>
          <w:w w:val="114"/>
        </w:rPr>
        <w:t>han</w:t>
      </w:r>
      <w:r w:rsidRPr="00B37F6F">
        <w:rPr>
          <w:rFonts w:asciiTheme="minorHAnsi" w:hAnsiTheme="minorHAnsi"/>
          <w:color w:val="333333"/>
          <w:spacing w:val="7"/>
          <w:w w:val="114"/>
        </w:rPr>
        <w:t>t</w:t>
      </w:r>
      <w:r w:rsidRPr="00B37F6F">
        <w:rPr>
          <w:rFonts w:asciiTheme="minorHAnsi" w:hAnsiTheme="minorHAnsi"/>
          <w:color w:val="333333"/>
          <w:w w:val="114"/>
        </w:rPr>
        <w:t>h</w:t>
      </w:r>
      <w:proofErr w:type="spellEnd"/>
      <w:r w:rsidRPr="00B37F6F">
        <w:rPr>
          <w:rFonts w:asciiTheme="minorHAnsi" w:hAnsiTheme="minorHAnsi"/>
          <w:color w:val="333333"/>
          <w:spacing w:val="3"/>
          <w:w w:val="114"/>
        </w:rPr>
        <w:t xml:space="preserve"> </w:t>
      </w:r>
      <w:r w:rsidRPr="00B37F6F">
        <w:rPr>
          <w:rFonts w:asciiTheme="minorHAnsi" w:hAnsiTheme="minorHAnsi"/>
          <w:color w:val="333333"/>
          <w:spacing w:val="-5"/>
          <w:w w:val="99"/>
        </w:rPr>
        <w:t>N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-3"/>
          <w:w w:val="110"/>
        </w:rPr>
        <w:t>g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w w:val="98"/>
        </w:rPr>
        <w:t>r</w:t>
      </w:r>
    </w:p>
    <w:p w:rsidR="008364C7" w:rsidRPr="00B37F6F" w:rsidRDefault="00B37F6F">
      <w:pPr>
        <w:spacing w:before="31"/>
        <w:ind w:left="334" w:right="-50"/>
        <w:rPr>
          <w:rFonts w:asciiTheme="minorHAnsi" w:hAnsiTheme="minorHAnsi"/>
        </w:rPr>
      </w:pPr>
      <w:proofErr w:type="spellStart"/>
      <w:r w:rsidRPr="00B37F6F">
        <w:rPr>
          <w:rFonts w:asciiTheme="minorHAnsi" w:hAnsiTheme="minorHAnsi"/>
          <w:color w:val="333333"/>
          <w:spacing w:val="-5"/>
          <w:w w:val="107"/>
        </w:rPr>
        <w:t>C</w:t>
      </w:r>
      <w:r w:rsidRPr="00B37F6F">
        <w:rPr>
          <w:rFonts w:asciiTheme="minorHAnsi" w:hAnsiTheme="minorHAnsi"/>
          <w:color w:val="333333"/>
          <w:spacing w:val="-3"/>
          <w:w w:val="110"/>
        </w:rPr>
        <w:t>o</w:t>
      </w:r>
      <w:r w:rsidRPr="00B37F6F">
        <w:rPr>
          <w:rFonts w:asciiTheme="minorHAnsi" w:hAnsiTheme="minorHAnsi"/>
          <w:color w:val="333333"/>
          <w:spacing w:val="2"/>
          <w:w w:val="79"/>
        </w:rPr>
        <w:t>l</w:t>
      </w:r>
      <w:r w:rsidRPr="00B37F6F">
        <w:rPr>
          <w:rFonts w:asciiTheme="minorHAnsi" w:hAnsiTheme="minorHAnsi"/>
          <w:color w:val="333333"/>
          <w:spacing w:val="-3"/>
          <w:w w:val="110"/>
        </w:rPr>
        <w:t>on</w:t>
      </w:r>
      <w:r w:rsidRPr="00B37F6F">
        <w:rPr>
          <w:rFonts w:asciiTheme="minorHAnsi" w:hAnsiTheme="minorHAnsi"/>
          <w:color w:val="333333"/>
          <w:spacing w:val="8"/>
          <w:w w:val="99"/>
        </w:rPr>
        <w:t>y</w:t>
      </w:r>
      <w:proofErr w:type="gramStart"/>
      <w:r w:rsidRPr="00B37F6F">
        <w:rPr>
          <w:rFonts w:asciiTheme="minorHAnsi" w:hAnsiTheme="minorHAnsi"/>
          <w:color w:val="333333"/>
          <w:spacing w:val="6"/>
          <w:w w:val="110"/>
        </w:rPr>
        <w:t>,</w:t>
      </w:r>
      <w:r w:rsidRPr="00B37F6F">
        <w:rPr>
          <w:rFonts w:asciiTheme="minorHAnsi" w:hAnsiTheme="minorHAnsi"/>
          <w:color w:val="333333"/>
          <w:spacing w:val="6"/>
          <w:w w:val="91"/>
        </w:rPr>
        <w:t>V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-3"/>
          <w:w w:val="110"/>
        </w:rPr>
        <w:t>n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8"/>
          <w:w w:val="127"/>
        </w:rPr>
        <w:t>s</w:t>
      </w:r>
      <w:r w:rsidRPr="00B37F6F">
        <w:rPr>
          <w:rFonts w:asciiTheme="minorHAnsi" w:hAnsiTheme="minorHAnsi"/>
          <w:color w:val="333333"/>
          <w:spacing w:val="6"/>
          <w:w w:val="99"/>
        </w:rPr>
        <w:t>t</w:t>
      </w:r>
      <w:r w:rsidRPr="00B37F6F">
        <w:rPr>
          <w:rFonts w:asciiTheme="minorHAnsi" w:hAnsiTheme="minorHAnsi"/>
          <w:color w:val="333333"/>
          <w:spacing w:val="-3"/>
          <w:w w:val="110"/>
        </w:rPr>
        <w:t>h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2"/>
          <w:w w:val="79"/>
        </w:rPr>
        <w:t>li</w:t>
      </w:r>
      <w:r w:rsidRPr="00B37F6F">
        <w:rPr>
          <w:rFonts w:asciiTheme="minorHAnsi" w:hAnsiTheme="minorHAnsi"/>
          <w:color w:val="333333"/>
          <w:spacing w:val="-3"/>
          <w:w w:val="110"/>
        </w:rPr>
        <w:t>pu</w:t>
      </w:r>
      <w:r w:rsidRPr="00B37F6F">
        <w:rPr>
          <w:rFonts w:asciiTheme="minorHAnsi" w:hAnsiTheme="minorHAnsi"/>
          <w:color w:val="333333"/>
          <w:spacing w:val="-4"/>
          <w:w w:val="98"/>
        </w:rPr>
        <w:t>r</w:t>
      </w:r>
      <w:r w:rsidRPr="00B37F6F">
        <w:rPr>
          <w:rFonts w:asciiTheme="minorHAnsi" w:hAnsiTheme="minorHAnsi"/>
          <w:color w:val="333333"/>
          <w:spacing w:val="-3"/>
          <w:w w:val="124"/>
        </w:rPr>
        <w:t>a</w:t>
      </w:r>
      <w:r w:rsidRPr="00B37F6F">
        <w:rPr>
          <w:rFonts w:asciiTheme="minorHAnsi" w:hAnsiTheme="minorHAnsi"/>
          <w:color w:val="333333"/>
          <w:spacing w:val="4"/>
          <w:w w:val="106"/>
        </w:rPr>
        <w:t>m</w:t>
      </w:r>
      <w:proofErr w:type="spellEnd"/>
      <w:proofErr w:type="gramEnd"/>
      <w:r w:rsidRPr="00B37F6F">
        <w:rPr>
          <w:rFonts w:asciiTheme="minorHAnsi" w:hAnsiTheme="minorHAnsi"/>
          <w:color w:val="333333"/>
          <w:w w:val="110"/>
        </w:rPr>
        <w:t>,</w:t>
      </w:r>
      <w:r w:rsidRPr="00B37F6F">
        <w:rPr>
          <w:rFonts w:asciiTheme="minorHAnsi" w:hAnsiTheme="minorHAnsi"/>
          <w:color w:val="333333"/>
          <w:spacing w:val="18"/>
        </w:rPr>
        <w:t xml:space="preserve"> </w:t>
      </w:r>
      <w:r w:rsidRPr="00B37F6F">
        <w:rPr>
          <w:rFonts w:asciiTheme="minorHAnsi" w:hAnsiTheme="minorHAnsi"/>
          <w:color w:val="333333"/>
          <w:spacing w:val="-5"/>
          <w:w w:val="110"/>
        </w:rPr>
        <w:t>H</w:t>
      </w:r>
      <w:r w:rsidRPr="00B37F6F">
        <w:rPr>
          <w:rFonts w:asciiTheme="minorHAnsi" w:hAnsiTheme="minorHAnsi"/>
          <w:color w:val="333333"/>
          <w:spacing w:val="9"/>
          <w:w w:val="110"/>
        </w:rPr>
        <w:t>y</w:t>
      </w:r>
      <w:r w:rsidRPr="00B37F6F">
        <w:rPr>
          <w:rFonts w:asciiTheme="minorHAnsi" w:hAnsiTheme="minorHAnsi"/>
          <w:color w:val="333333"/>
          <w:spacing w:val="-3"/>
          <w:w w:val="110"/>
        </w:rPr>
        <w:t>de</w:t>
      </w:r>
      <w:r w:rsidRPr="00B37F6F">
        <w:rPr>
          <w:rFonts w:asciiTheme="minorHAnsi" w:hAnsiTheme="minorHAnsi"/>
          <w:color w:val="333333"/>
          <w:spacing w:val="-4"/>
          <w:w w:val="110"/>
        </w:rPr>
        <w:t>r</w:t>
      </w:r>
      <w:r w:rsidRPr="00B37F6F">
        <w:rPr>
          <w:rFonts w:asciiTheme="minorHAnsi" w:hAnsiTheme="minorHAnsi"/>
          <w:color w:val="333333"/>
          <w:spacing w:val="-3"/>
          <w:w w:val="110"/>
        </w:rPr>
        <w:t>abad</w:t>
      </w:r>
      <w:r w:rsidRPr="00B37F6F">
        <w:rPr>
          <w:rFonts w:asciiTheme="minorHAnsi" w:hAnsiTheme="minorHAnsi"/>
          <w:color w:val="333333"/>
          <w:w w:val="110"/>
        </w:rPr>
        <w:t>.</w:t>
      </w:r>
      <w:r w:rsidRPr="00B37F6F">
        <w:rPr>
          <w:rFonts w:asciiTheme="minorHAnsi" w:hAnsiTheme="minorHAnsi"/>
          <w:color w:val="333333"/>
          <w:spacing w:val="17"/>
          <w:w w:val="110"/>
        </w:rPr>
        <w:t xml:space="preserve"> </w:t>
      </w:r>
      <w:r w:rsidRPr="00B37F6F">
        <w:rPr>
          <w:rFonts w:asciiTheme="minorHAnsi" w:hAnsiTheme="minorHAnsi"/>
          <w:color w:val="333333"/>
          <w:spacing w:val="-3"/>
          <w:w w:val="110"/>
        </w:rPr>
        <w:t>500070</w:t>
      </w:r>
      <w:r w:rsidRPr="00B37F6F">
        <w:rPr>
          <w:rFonts w:asciiTheme="minorHAnsi" w:hAnsiTheme="minorHAnsi"/>
          <w:color w:val="333333"/>
          <w:w w:val="110"/>
        </w:rPr>
        <w:t>.</w:t>
      </w:r>
    </w:p>
    <w:p w:rsidR="008364C7" w:rsidRDefault="008364C7">
      <w:pPr>
        <w:spacing w:before="3" w:line="140" w:lineRule="exact"/>
        <w:rPr>
          <w:sz w:val="15"/>
          <w:szCs w:val="15"/>
        </w:rPr>
      </w:pPr>
    </w:p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B37F6F">
      <w:pPr>
        <w:ind w:left="334"/>
      </w:pPr>
      <w:r>
        <w:rPr>
          <w:color w:val="767676"/>
          <w:spacing w:val="-1"/>
          <w:w w:val="106"/>
        </w:rPr>
        <w:t>Q</w:t>
      </w:r>
      <w:r>
        <w:rPr>
          <w:color w:val="767676"/>
          <w:spacing w:val="-3"/>
          <w:w w:val="110"/>
        </w:rPr>
        <w:t>uo</w:t>
      </w:r>
      <w:r>
        <w:rPr>
          <w:color w:val="767676"/>
          <w:spacing w:val="6"/>
          <w:w w:val="99"/>
        </w:rPr>
        <w:t>t</w:t>
      </w:r>
      <w:r>
        <w:rPr>
          <w:color w:val="767676"/>
          <w:spacing w:val="-3"/>
          <w:w w:val="124"/>
        </w:rPr>
        <w:t>a</w:t>
      </w:r>
      <w:r>
        <w:rPr>
          <w:color w:val="767676"/>
          <w:spacing w:val="6"/>
          <w:w w:val="99"/>
        </w:rPr>
        <w:t>t</w:t>
      </w:r>
      <w:r>
        <w:rPr>
          <w:color w:val="767676"/>
          <w:spacing w:val="2"/>
          <w:w w:val="79"/>
        </w:rPr>
        <w:t>i</w:t>
      </w:r>
      <w:r>
        <w:rPr>
          <w:color w:val="767676"/>
          <w:spacing w:val="-3"/>
          <w:w w:val="110"/>
        </w:rPr>
        <w:t>o</w:t>
      </w:r>
      <w:r>
        <w:rPr>
          <w:color w:val="767676"/>
          <w:w w:val="110"/>
        </w:rPr>
        <w:t>n</w:t>
      </w:r>
      <w:r>
        <w:rPr>
          <w:color w:val="767676"/>
          <w:spacing w:val="9"/>
        </w:rPr>
        <w:t xml:space="preserve"> </w:t>
      </w:r>
      <w:r>
        <w:rPr>
          <w:color w:val="767676"/>
          <w:spacing w:val="2"/>
          <w:w w:val="99"/>
        </w:rPr>
        <w:t>T</w:t>
      </w:r>
      <w:r>
        <w:rPr>
          <w:color w:val="767676"/>
          <w:spacing w:val="-3"/>
          <w:w w:val="110"/>
        </w:rPr>
        <w:t>o</w:t>
      </w:r>
      <w:r>
        <w:rPr>
          <w:color w:val="767676"/>
          <w:w w:val="99"/>
        </w:rPr>
        <w:t>:</w:t>
      </w:r>
    </w:p>
    <w:p w:rsidR="008364C7" w:rsidRDefault="008364C7">
      <w:pPr>
        <w:spacing w:before="8" w:line="100" w:lineRule="exact"/>
        <w:rPr>
          <w:sz w:val="10"/>
          <w:szCs w:val="10"/>
        </w:rPr>
      </w:pPr>
    </w:p>
    <w:p w:rsidR="00C72303" w:rsidRPr="008F7714" w:rsidRDefault="00C72303" w:rsidP="00C72303">
      <w:pPr>
        <w:spacing w:line="272" w:lineRule="auto"/>
        <w:ind w:left="334" w:right="439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Chennai International Airport</w:t>
      </w:r>
      <w:r w:rsidR="00B37F6F" w:rsidRPr="008F7714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, </w:t>
      </w:r>
    </w:p>
    <w:p w:rsidR="008364C7" w:rsidRPr="008F7714" w:rsidRDefault="00C72303" w:rsidP="00C72303">
      <w:pPr>
        <w:spacing w:line="272" w:lineRule="auto"/>
        <w:ind w:left="334" w:right="259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8F7714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Link Building (near -international arrivals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),</w:t>
      </w:r>
      <w:r w:rsidR="008F7714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 xml:space="preserve"> Chennai -600027</w:t>
      </w:r>
      <w:r w:rsidR="00B37F6F" w:rsidRPr="008F7714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,</w:t>
      </w:r>
      <w:hyperlink r:id="rId7">
        <w:r w:rsidR="00B37F6F" w:rsidRPr="008F7714">
          <w:rPr>
            <w:rFonts w:ascii="Arial" w:hAnsi="Arial" w:cs="Arial"/>
            <w:b/>
            <w:bCs/>
            <w:color w:val="222222"/>
            <w:sz w:val="18"/>
            <w:szCs w:val="18"/>
            <w:shd w:val="clear" w:color="auto" w:fill="FFFFFF"/>
          </w:rPr>
          <w:t xml:space="preserve"> </w:t>
        </w:r>
        <w:proofErr w:type="gramStart"/>
        <w:r w:rsidR="008F7714">
          <w:rPr>
            <w:rFonts w:ascii="Arial" w:hAnsi="Arial" w:cs="Arial"/>
            <w:b/>
            <w:bCs/>
            <w:color w:val="222222"/>
            <w:sz w:val="18"/>
            <w:szCs w:val="18"/>
            <w:shd w:val="clear" w:color="auto" w:fill="FFFFFF"/>
          </w:rPr>
          <w:t>Land :044</w:t>
        </w:r>
        <w:proofErr w:type="gramEnd"/>
        <w:r w:rsidR="008F7714">
          <w:rPr>
            <w:rFonts w:ascii="Arial" w:hAnsi="Arial" w:cs="Arial"/>
            <w:b/>
            <w:bCs/>
            <w:color w:val="222222"/>
            <w:sz w:val="18"/>
            <w:szCs w:val="18"/>
            <w:shd w:val="clear" w:color="auto" w:fill="FFFFFF"/>
          </w:rPr>
          <w:t>-22560446</w:t>
        </w:r>
      </w:hyperlink>
    </w:p>
    <w:p w:rsidR="008F7714" w:rsidRPr="008F7714" w:rsidRDefault="008F7714" w:rsidP="00C72303">
      <w:pPr>
        <w:spacing w:line="272" w:lineRule="auto"/>
        <w:ind w:left="334" w:right="259"/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</w:pPr>
      <w:r w:rsidRPr="008F7714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Tin-33200890975</w:t>
      </w:r>
    </w:p>
    <w:p w:rsidR="008364C7" w:rsidRDefault="00B37F6F">
      <w:pPr>
        <w:spacing w:before="4" w:line="140" w:lineRule="exact"/>
        <w:rPr>
          <w:sz w:val="15"/>
          <w:szCs w:val="15"/>
        </w:rPr>
      </w:pPr>
      <w:r>
        <w:br w:type="column"/>
      </w:r>
    </w:p>
    <w:p w:rsidR="008364C7" w:rsidRDefault="008364C7">
      <w:pPr>
        <w:spacing w:line="200" w:lineRule="exact"/>
      </w:pPr>
    </w:p>
    <w:p w:rsidR="008364C7" w:rsidRDefault="00B37F6F">
      <w:pPr>
        <w:ind w:left="1475"/>
        <w:rPr>
          <w:sz w:val="57"/>
          <w:szCs w:val="57"/>
        </w:rPr>
      </w:pPr>
      <w:r>
        <w:rPr>
          <w:color w:val="393939"/>
          <w:spacing w:val="7"/>
          <w:w w:val="106"/>
          <w:sz w:val="57"/>
          <w:szCs w:val="57"/>
        </w:rPr>
        <w:t>Q</w:t>
      </w:r>
      <w:r>
        <w:rPr>
          <w:color w:val="393939"/>
          <w:spacing w:val="9"/>
          <w:w w:val="110"/>
          <w:sz w:val="57"/>
          <w:szCs w:val="57"/>
        </w:rPr>
        <w:t>uo</w:t>
      </w:r>
      <w:r>
        <w:rPr>
          <w:color w:val="393939"/>
          <w:spacing w:val="-3"/>
          <w:w w:val="99"/>
          <w:sz w:val="57"/>
          <w:szCs w:val="57"/>
        </w:rPr>
        <w:t>t</w:t>
      </w:r>
      <w:r>
        <w:rPr>
          <w:color w:val="393939"/>
          <w:spacing w:val="9"/>
          <w:w w:val="124"/>
          <w:sz w:val="57"/>
          <w:szCs w:val="57"/>
        </w:rPr>
        <w:t>a</w:t>
      </w:r>
      <w:r>
        <w:rPr>
          <w:color w:val="393939"/>
          <w:spacing w:val="-3"/>
          <w:w w:val="99"/>
          <w:sz w:val="57"/>
          <w:szCs w:val="57"/>
        </w:rPr>
        <w:t>t</w:t>
      </w:r>
      <w:r>
        <w:rPr>
          <w:color w:val="393939"/>
          <w:spacing w:val="-2"/>
          <w:w w:val="79"/>
          <w:sz w:val="57"/>
          <w:szCs w:val="57"/>
        </w:rPr>
        <w:t>i</w:t>
      </w:r>
      <w:r>
        <w:rPr>
          <w:color w:val="393939"/>
          <w:spacing w:val="9"/>
          <w:w w:val="110"/>
          <w:sz w:val="57"/>
          <w:szCs w:val="57"/>
        </w:rPr>
        <w:t>o</w:t>
      </w:r>
      <w:r>
        <w:rPr>
          <w:color w:val="393939"/>
          <w:w w:val="110"/>
          <w:sz w:val="57"/>
          <w:szCs w:val="57"/>
        </w:rPr>
        <w:t>n</w:t>
      </w:r>
    </w:p>
    <w:p w:rsidR="008364C7" w:rsidRDefault="00B37F6F" w:rsidP="00182597">
      <w:pPr>
        <w:spacing w:before="36"/>
        <w:ind w:left="720" w:firstLine="720"/>
        <w:rPr>
          <w:sz w:val="24"/>
          <w:szCs w:val="24"/>
        </w:rPr>
      </w:pPr>
      <w:r>
        <w:rPr>
          <w:color w:val="767676"/>
          <w:sz w:val="24"/>
          <w:szCs w:val="24"/>
        </w:rPr>
        <w:t>#</w:t>
      </w:r>
      <w:r w:rsidR="00182597">
        <w:rPr>
          <w:color w:val="767676"/>
          <w:spacing w:val="1"/>
          <w:w w:val="101"/>
          <w:sz w:val="24"/>
          <w:szCs w:val="24"/>
        </w:rPr>
        <w:t>Adapt Motors</w:t>
      </w:r>
      <w:r w:rsidR="00C72303">
        <w:rPr>
          <w:color w:val="767676"/>
          <w:spacing w:val="1"/>
          <w:w w:val="101"/>
          <w:sz w:val="24"/>
          <w:szCs w:val="24"/>
        </w:rPr>
        <w:t xml:space="preserve"> Aug</w:t>
      </w:r>
      <w:r w:rsidRPr="00C72303">
        <w:rPr>
          <w:color w:val="767676"/>
          <w:spacing w:val="1"/>
          <w:w w:val="101"/>
          <w:sz w:val="24"/>
          <w:szCs w:val="24"/>
        </w:rPr>
        <w:t>2016</w:t>
      </w:r>
    </w:p>
    <w:p w:rsidR="008364C7" w:rsidRDefault="008364C7">
      <w:pPr>
        <w:spacing w:before="10" w:line="140" w:lineRule="exact"/>
        <w:rPr>
          <w:sz w:val="15"/>
          <w:szCs w:val="15"/>
        </w:rPr>
      </w:pPr>
    </w:p>
    <w:p w:rsidR="008364C7" w:rsidRDefault="008364C7">
      <w:pPr>
        <w:spacing w:line="200" w:lineRule="exact"/>
      </w:pPr>
      <w:bookmarkStart w:id="0" w:name="_GoBack"/>
      <w:bookmarkEnd w:id="0"/>
    </w:p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B37F6F">
      <w:pPr>
        <w:ind w:left="952"/>
      </w:pPr>
      <w:r>
        <w:rPr>
          <w:color w:val="767676"/>
          <w:spacing w:val="-5"/>
        </w:rPr>
        <w:t>D</w:t>
      </w:r>
      <w:r>
        <w:rPr>
          <w:color w:val="767676"/>
          <w:spacing w:val="-3"/>
        </w:rPr>
        <w:t>a</w:t>
      </w:r>
      <w:r>
        <w:rPr>
          <w:color w:val="767676"/>
          <w:spacing w:val="6"/>
        </w:rPr>
        <w:t>t</w:t>
      </w:r>
      <w:r>
        <w:rPr>
          <w:color w:val="767676"/>
          <w:spacing w:val="-3"/>
        </w:rPr>
        <w:t>e</w:t>
      </w:r>
      <w:r>
        <w:rPr>
          <w:color w:val="767676"/>
        </w:rPr>
        <w:t xml:space="preserve">:     </w:t>
      </w:r>
      <w:r>
        <w:rPr>
          <w:color w:val="767676"/>
          <w:spacing w:val="38"/>
        </w:rPr>
        <w:t xml:space="preserve"> </w:t>
      </w:r>
      <w:r w:rsidR="00182597">
        <w:rPr>
          <w:color w:val="767676"/>
          <w:spacing w:val="38"/>
        </w:rPr>
        <w:t>22</w:t>
      </w:r>
      <w:r w:rsidR="00182597" w:rsidRPr="00182597">
        <w:rPr>
          <w:color w:val="767676"/>
          <w:spacing w:val="38"/>
        </w:rPr>
        <w:t>nd</w:t>
      </w:r>
      <w:r w:rsidR="008F7714">
        <w:rPr>
          <w:color w:val="767676"/>
          <w:spacing w:val="38"/>
        </w:rPr>
        <w:t xml:space="preserve"> </w:t>
      </w:r>
      <w:r w:rsidR="008F7714" w:rsidRPr="00182597">
        <w:rPr>
          <w:color w:val="767676"/>
          <w:spacing w:val="38"/>
        </w:rPr>
        <w:t>Aug</w:t>
      </w:r>
      <w:r w:rsidRPr="00182597">
        <w:rPr>
          <w:color w:val="767676"/>
          <w:spacing w:val="38"/>
        </w:rPr>
        <w:t>, 2016</w:t>
      </w:r>
    </w:p>
    <w:p w:rsidR="008364C7" w:rsidRDefault="008364C7">
      <w:pPr>
        <w:spacing w:before="11" w:line="220" w:lineRule="exact"/>
        <w:rPr>
          <w:sz w:val="22"/>
          <w:szCs w:val="22"/>
        </w:rPr>
      </w:pPr>
    </w:p>
    <w:p w:rsidR="008364C7" w:rsidRDefault="008364C7">
      <w:pPr>
        <w:spacing w:before="4" w:line="260" w:lineRule="exact"/>
        <w:rPr>
          <w:sz w:val="26"/>
          <w:szCs w:val="26"/>
        </w:rPr>
      </w:pPr>
    </w:p>
    <w:p w:rsidR="008F7714" w:rsidRDefault="008F7714" w:rsidP="008F7714">
      <w:pPr>
        <w:ind w:firstLine="720"/>
        <w:rPr>
          <w:b/>
          <w:color w:val="333333"/>
          <w:spacing w:val="4"/>
          <w:w w:val="112"/>
          <w:sz w:val="23"/>
          <w:szCs w:val="23"/>
        </w:rPr>
      </w:pPr>
    </w:p>
    <w:p w:rsidR="008364C7" w:rsidRDefault="00B37F6F" w:rsidP="008F7714">
      <w:pPr>
        <w:ind w:firstLine="720"/>
        <w:rPr>
          <w:sz w:val="23"/>
          <w:szCs w:val="23"/>
        </w:rPr>
        <w:sectPr w:rsidR="008364C7">
          <w:type w:val="continuous"/>
          <w:pgSz w:w="12240" w:h="15840"/>
          <w:pgMar w:top="180" w:right="640" w:bottom="280" w:left="640" w:header="720" w:footer="720" w:gutter="0"/>
          <w:cols w:num="2" w:space="720" w:equalWidth="0">
            <w:col w:w="4399" w:space="2494"/>
            <w:col w:w="4067"/>
          </w:cols>
        </w:sectPr>
      </w:pPr>
      <w:r>
        <w:rPr>
          <w:b/>
          <w:color w:val="333333"/>
          <w:spacing w:val="4"/>
          <w:w w:val="112"/>
          <w:sz w:val="23"/>
          <w:szCs w:val="23"/>
        </w:rPr>
        <w:t>B</w:t>
      </w:r>
      <w:r>
        <w:rPr>
          <w:b/>
          <w:color w:val="333333"/>
          <w:spacing w:val="-4"/>
          <w:w w:val="112"/>
          <w:sz w:val="23"/>
          <w:szCs w:val="23"/>
        </w:rPr>
        <w:t>a</w:t>
      </w:r>
      <w:r>
        <w:rPr>
          <w:b/>
          <w:color w:val="333333"/>
          <w:spacing w:val="-2"/>
          <w:w w:val="112"/>
          <w:sz w:val="23"/>
          <w:szCs w:val="23"/>
        </w:rPr>
        <w:t>l</w:t>
      </w:r>
      <w:r>
        <w:rPr>
          <w:b/>
          <w:color w:val="333333"/>
          <w:spacing w:val="-4"/>
          <w:w w:val="112"/>
          <w:sz w:val="23"/>
          <w:szCs w:val="23"/>
        </w:rPr>
        <w:t>a</w:t>
      </w:r>
      <w:r>
        <w:rPr>
          <w:b/>
          <w:color w:val="333333"/>
          <w:spacing w:val="-1"/>
          <w:w w:val="112"/>
          <w:sz w:val="23"/>
          <w:szCs w:val="23"/>
        </w:rPr>
        <w:t>n</w:t>
      </w:r>
      <w:r>
        <w:rPr>
          <w:b/>
          <w:color w:val="333333"/>
          <w:spacing w:val="-4"/>
          <w:w w:val="112"/>
          <w:sz w:val="23"/>
          <w:szCs w:val="23"/>
        </w:rPr>
        <w:t>c</w:t>
      </w:r>
      <w:r>
        <w:rPr>
          <w:b/>
          <w:color w:val="333333"/>
          <w:w w:val="112"/>
          <w:sz w:val="23"/>
          <w:szCs w:val="23"/>
        </w:rPr>
        <w:t>e</w:t>
      </w:r>
      <w:r>
        <w:rPr>
          <w:b/>
          <w:color w:val="333333"/>
          <w:sz w:val="23"/>
          <w:szCs w:val="23"/>
        </w:rPr>
        <w:t xml:space="preserve">:    </w:t>
      </w:r>
      <w:r>
        <w:rPr>
          <w:b/>
          <w:color w:val="333333"/>
          <w:spacing w:val="39"/>
          <w:sz w:val="23"/>
          <w:szCs w:val="23"/>
        </w:rPr>
        <w:t xml:space="preserve"> </w:t>
      </w:r>
      <w:proofErr w:type="spellStart"/>
      <w:r>
        <w:rPr>
          <w:b/>
          <w:color w:val="333333"/>
          <w:w w:val="116"/>
          <w:sz w:val="21"/>
          <w:szCs w:val="21"/>
        </w:rPr>
        <w:t>Rs</w:t>
      </w:r>
      <w:proofErr w:type="spellEnd"/>
      <w:r>
        <w:rPr>
          <w:b/>
          <w:color w:val="333333"/>
          <w:spacing w:val="-25"/>
          <w:w w:val="116"/>
          <w:sz w:val="21"/>
          <w:szCs w:val="21"/>
        </w:rPr>
        <w:t xml:space="preserve"> </w:t>
      </w:r>
      <w:r>
        <w:rPr>
          <w:b/>
          <w:color w:val="333333"/>
          <w:spacing w:val="-4"/>
          <w:w w:val="110"/>
          <w:sz w:val="23"/>
          <w:szCs w:val="23"/>
        </w:rPr>
        <w:t>1</w:t>
      </w:r>
      <w:r w:rsidR="00182597">
        <w:rPr>
          <w:b/>
          <w:color w:val="333333"/>
          <w:spacing w:val="-4"/>
          <w:w w:val="110"/>
          <w:sz w:val="23"/>
          <w:szCs w:val="23"/>
        </w:rPr>
        <w:t>2</w:t>
      </w:r>
      <w:proofErr w:type="gramStart"/>
      <w:r w:rsidR="00182597">
        <w:rPr>
          <w:b/>
          <w:color w:val="333333"/>
          <w:spacing w:val="-4"/>
          <w:w w:val="110"/>
          <w:sz w:val="23"/>
          <w:szCs w:val="23"/>
        </w:rPr>
        <w:t>,2</w:t>
      </w:r>
      <w:r w:rsidR="008F7714">
        <w:rPr>
          <w:b/>
          <w:color w:val="333333"/>
          <w:spacing w:val="-4"/>
          <w:w w:val="110"/>
          <w:sz w:val="23"/>
          <w:szCs w:val="23"/>
        </w:rPr>
        <w:t>5</w:t>
      </w:r>
      <w:r>
        <w:rPr>
          <w:b/>
          <w:color w:val="333333"/>
          <w:spacing w:val="-2"/>
          <w:w w:val="110"/>
          <w:sz w:val="23"/>
          <w:szCs w:val="23"/>
        </w:rPr>
        <w:t>,</w:t>
      </w:r>
      <w:r>
        <w:rPr>
          <w:b/>
          <w:color w:val="333333"/>
          <w:spacing w:val="-4"/>
          <w:w w:val="110"/>
          <w:sz w:val="23"/>
          <w:szCs w:val="23"/>
        </w:rPr>
        <w:t>000</w:t>
      </w:r>
      <w:proofErr w:type="gramEnd"/>
      <w:r>
        <w:rPr>
          <w:b/>
          <w:color w:val="333333"/>
          <w:spacing w:val="-4"/>
          <w:w w:val="110"/>
          <w:sz w:val="23"/>
          <w:szCs w:val="23"/>
        </w:rPr>
        <w:t>/-</w:t>
      </w:r>
    </w:p>
    <w:p w:rsidR="008F7714" w:rsidRDefault="00F45980">
      <w:pPr>
        <w:spacing w:line="200" w:lineRule="exact"/>
      </w:pPr>
      <w:r>
        <w:lastRenderedPageBreak/>
        <w:pict>
          <v:group id="_x0000_s1030" style="position:absolute;margin-left:317.5pt;margin-top:155.45pt;width:268.8pt;height:26.1pt;z-index:-251657728;mso-position-horizontal-relative:page;mso-position-vertical-relative:page" coordorigin="6350,3109" coordsize="5376,522">
            <v:shape id="_x0000_s1031" style="position:absolute;left:6350;top:3109;width:5376;height:522" coordorigin="6350,3109" coordsize="5376,522" path="m6412,3109r5253,l11687,3114r19,11l11719,3142r7,21l11726,3171r,399l11694,3624r-29,8l6412,3632r-54,-33l6350,3570r,-399l6383,3117r29,-8xe" fillcolor="#f4f4f4" stroked="f">
              <v:path arrowok="t"/>
            </v:shape>
            <w10:wrap anchorx="page" anchory="page"/>
          </v:group>
        </w:pict>
      </w:r>
    </w:p>
    <w:p w:rsidR="008F7714" w:rsidRDefault="008F7714">
      <w:pPr>
        <w:spacing w:line="200" w:lineRule="exact"/>
      </w:pPr>
    </w:p>
    <w:p w:rsidR="008364C7" w:rsidRDefault="00F45980">
      <w:pPr>
        <w:spacing w:before="4" w:line="260" w:lineRule="exact"/>
        <w:rPr>
          <w:sz w:val="26"/>
          <w:szCs w:val="26"/>
        </w:rPr>
      </w:pPr>
      <w:r>
        <w:pict>
          <v:group id="_x0000_s1028" style="position:absolute;margin-left:505.7pt;margin-top:269.4pt;width:76.8pt;height:21.5pt;z-index:-251658752;mso-position-horizontal-relative:page;mso-position-vertical-relative:page" coordorigin="10114,5475" coordsize="1536,430">
            <v:shape id="_x0000_s1029" style="position:absolute;left:10114;top:5475;width:1536;height:430" coordorigin="10114,5475" coordsize="1536,430" path="m10114,5475r1474,l11610,5479r19,11l11642,5507r7,21l11650,5536r,308l11617,5898r-29,7l10114,5905r,-430xe" fillcolor="#393939" stroked="f">
              <v:path arrowok="t"/>
            </v:shape>
            <w10:wrap anchorx="page" anchory="page"/>
          </v:group>
        </w:pict>
      </w: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4"/>
        <w:gridCol w:w="1447"/>
        <w:gridCol w:w="1625"/>
        <w:gridCol w:w="1333"/>
      </w:tblGrid>
      <w:tr w:rsidR="008364C7" w:rsidTr="008F7714">
        <w:trPr>
          <w:trHeight w:hRule="exact" w:val="430"/>
        </w:trPr>
        <w:tc>
          <w:tcPr>
            <w:tcW w:w="6184" w:type="dxa"/>
          </w:tcPr>
          <w:p w:rsidR="008364C7" w:rsidRDefault="00F45980" w:rsidP="008F7714">
            <w:pPr>
              <w:spacing w:before="89"/>
              <w:ind w:left="40"/>
              <w:jc w:val="center"/>
            </w:pPr>
            <w:r>
              <w:pict>
                <v:group id="_x0000_s1026" style="position:absolute;left:0;text-align:left;margin-left:-13.35pt;margin-top:-.7pt;width:322.55pt;height:21.5pt;z-index:-251659776;mso-position-horizontal-relative:page;mso-position-vertical-relative:page" coordorigin="590,5475" coordsize="6451,430">
                  <v:shape id="_x0000_s1027" style="position:absolute;left:590;top:5475;width:6451;height:430" coordorigin="590,5475" coordsize="6451,430" path="m652,5475r6390,l7042,5905r-6390,l630,5901r-19,-11l598,5873r-7,-22l590,5844r,-308l623,5482r29,-7xe" fillcolor="#393939" stroked="f">
                    <v:path arrowok="t"/>
                  </v:shape>
                  <w10:wrap anchorx="page" anchory="page"/>
                </v:group>
              </w:pict>
            </w:r>
            <w:r w:rsidR="00B37F6F">
              <w:rPr>
                <w:color w:val="FFFFFF"/>
                <w:spacing w:val="6"/>
                <w:w w:val="82"/>
              </w:rPr>
              <w:t>I</w:t>
            </w:r>
            <w:r w:rsidR="00B37F6F">
              <w:rPr>
                <w:color w:val="FFFFFF"/>
                <w:spacing w:val="6"/>
                <w:w w:val="99"/>
              </w:rPr>
              <w:t>t</w:t>
            </w:r>
            <w:r w:rsidR="00B37F6F">
              <w:rPr>
                <w:color w:val="FFFFFF"/>
                <w:spacing w:val="-3"/>
                <w:w w:val="124"/>
              </w:rPr>
              <w:t>e</w:t>
            </w:r>
            <w:r w:rsidR="00B37F6F">
              <w:rPr>
                <w:color w:val="FFFFFF"/>
                <w:w w:val="106"/>
              </w:rPr>
              <w:t>m</w:t>
            </w:r>
          </w:p>
        </w:tc>
        <w:tc>
          <w:tcPr>
            <w:tcW w:w="1447" w:type="dxa"/>
            <w:shd w:val="clear" w:color="auto" w:fill="393939"/>
          </w:tcPr>
          <w:p w:rsidR="008364C7" w:rsidRDefault="00B37F6F" w:rsidP="008F7714">
            <w:pPr>
              <w:spacing w:before="89"/>
              <w:ind w:left="307"/>
              <w:jc w:val="center"/>
            </w:pPr>
            <w:r>
              <w:rPr>
                <w:color w:val="FFFFFF"/>
                <w:spacing w:val="-1"/>
                <w:w w:val="106"/>
              </w:rPr>
              <w:t>Q</w:t>
            </w:r>
            <w:r>
              <w:rPr>
                <w:color w:val="FFFFFF"/>
                <w:spacing w:val="-3"/>
                <w:w w:val="110"/>
              </w:rPr>
              <w:t>u</w:t>
            </w:r>
            <w:r>
              <w:rPr>
                <w:color w:val="FFFFFF"/>
                <w:spacing w:val="-3"/>
                <w:w w:val="124"/>
              </w:rPr>
              <w:t>a</w:t>
            </w:r>
            <w:r>
              <w:rPr>
                <w:color w:val="FFFFFF"/>
                <w:spacing w:val="-3"/>
                <w:w w:val="110"/>
              </w:rPr>
              <w:t>n</w:t>
            </w:r>
            <w:r>
              <w:rPr>
                <w:color w:val="FFFFFF"/>
                <w:spacing w:val="6"/>
                <w:w w:val="99"/>
              </w:rPr>
              <w:t>t</w:t>
            </w:r>
            <w:r>
              <w:rPr>
                <w:color w:val="FFFFFF"/>
                <w:spacing w:val="2"/>
                <w:w w:val="79"/>
              </w:rPr>
              <w:t>i</w:t>
            </w:r>
            <w:r>
              <w:rPr>
                <w:color w:val="FFFFFF"/>
                <w:spacing w:val="6"/>
                <w:w w:val="99"/>
              </w:rPr>
              <w:t>t</w:t>
            </w:r>
            <w:r>
              <w:rPr>
                <w:color w:val="FFFFFF"/>
                <w:w w:val="99"/>
              </w:rPr>
              <w:t>y</w:t>
            </w:r>
          </w:p>
        </w:tc>
        <w:tc>
          <w:tcPr>
            <w:tcW w:w="1625" w:type="dxa"/>
            <w:shd w:val="clear" w:color="auto" w:fill="393939"/>
          </w:tcPr>
          <w:p w:rsidR="008364C7" w:rsidRDefault="00B37F6F" w:rsidP="008F7714">
            <w:pPr>
              <w:spacing w:before="89"/>
              <w:ind w:left="396"/>
              <w:jc w:val="center"/>
            </w:pPr>
            <w:r>
              <w:rPr>
                <w:color w:val="FFFFFF"/>
                <w:spacing w:val="-5"/>
                <w:w w:val="107"/>
              </w:rPr>
              <w:t>R</w:t>
            </w:r>
            <w:r>
              <w:rPr>
                <w:color w:val="FFFFFF"/>
                <w:spacing w:val="-3"/>
                <w:w w:val="124"/>
              </w:rPr>
              <w:t>a</w:t>
            </w:r>
            <w:r>
              <w:rPr>
                <w:color w:val="FFFFFF"/>
                <w:spacing w:val="6"/>
                <w:w w:val="99"/>
              </w:rPr>
              <w:t>t</w:t>
            </w:r>
            <w:r>
              <w:rPr>
                <w:color w:val="FFFFFF"/>
                <w:w w:val="124"/>
              </w:rPr>
              <w:t>e</w:t>
            </w:r>
          </w:p>
        </w:tc>
        <w:tc>
          <w:tcPr>
            <w:tcW w:w="1333" w:type="dxa"/>
          </w:tcPr>
          <w:p w:rsidR="008364C7" w:rsidRDefault="00B37F6F" w:rsidP="008F7714">
            <w:pPr>
              <w:spacing w:before="89"/>
              <w:ind w:left="307"/>
              <w:jc w:val="center"/>
            </w:pPr>
            <w:r>
              <w:rPr>
                <w:color w:val="FFFFFF"/>
                <w:spacing w:val="6"/>
                <w:w w:val="91"/>
              </w:rPr>
              <w:t>A</w:t>
            </w:r>
            <w:r>
              <w:rPr>
                <w:color w:val="FFFFFF"/>
                <w:spacing w:val="4"/>
                <w:w w:val="106"/>
              </w:rPr>
              <w:t>m</w:t>
            </w:r>
            <w:r>
              <w:rPr>
                <w:color w:val="FFFFFF"/>
                <w:spacing w:val="-3"/>
                <w:w w:val="110"/>
              </w:rPr>
              <w:t>oun</w:t>
            </w:r>
            <w:r>
              <w:rPr>
                <w:color w:val="FFFFFF"/>
                <w:w w:val="99"/>
              </w:rPr>
              <w:t>t</w:t>
            </w:r>
          </w:p>
        </w:tc>
      </w:tr>
      <w:tr w:rsidR="008364C7" w:rsidTr="008F7714">
        <w:trPr>
          <w:trHeight w:hRule="exact" w:val="393"/>
        </w:trPr>
        <w:tc>
          <w:tcPr>
            <w:tcW w:w="6184" w:type="dxa"/>
          </w:tcPr>
          <w:p w:rsidR="008364C7" w:rsidRDefault="00B37F6F">
            <w:pPr>
              <w:spacing w:before="97"/>
              <w:ind w:left="40"/>
            </w:pPr>
            <w:proofErr w:type="spellStart"/>
            <w:r>
              <w:rPr>
                <w:b/>
                <w:color w:val="333333"/>
                <w:spacing w:val="6"/>
                <w:w w:val="118"/>
              </w:rPr>
              <w:t>S</w:t>
            </w:r>
            <w:r>
              <w:rPr>
                <w:b/>
                <w:color w:val="333333"/>
                <w:spacing w:val="-1"/>
                <w:w w:val="106"/>
              </w:rPr>
              <w:t>w</w:t>
            </w:r>
            <w:r>
              <w:rPr>
                <w:b/>
                <w:color w:val="333333"/>
                <w:spacing w:val="-3"/>
                <w:w w:val="124"/>
              </w:rPr>
              <w:t>ee</w:t>
            </w:r>
            <w:r>
              <w:rPr>
                <w:b/>
                <w:color w:val="333333"/>
                <w:spacing w:val="-3"/>
                <w:w w:val="99"/>
              </w:rPr>
              <w:t>k</w:t>
            </w:r>
            <w:r>
              <w:rPr>
                <w:b/>
                <w:color w:val="333333"/>
                <w:spacing w:val="-3"/>
                <w:w w:val="110"/>
              </w:rPr>
              <w:t>a</w:t>
            </w:r>
            <w:r>
              <w:rPr>
                <w:b/>
                <w:color w:val="333333"/>
                <w:w w:val="86"/>
              </w:rPr>
              <w:t>r</w:t>
            </w:r>
            <w:proofErr w:type="spellEnd"/>
            <w:r>
              <w:rPr>
                <w:b/>
                <w:color w:val="333333"/>
                <w:spacing w:val="11"/>
              </w:rPr>
              <w:t xml:space="preserve"> </w:t>
            </w:r>
            <w:r>
              <w:rPr>
                <w:b/>
                <w:color w:val="333333"/>
              </w:rPr>
              <w:t>E</w:t>
            </w:r>
            <w:r>
              <w:rPr>
                <w:b/>
                <w:color w:val="333333"/>
                <w:spacing w:val="16"/>
              </w:rPr>
              <w:t xml:space="preserve"> </w:t>
            </w:r>
            <w:r>
              <w:rPr>
                <w:b/>
                <w:color w:val="333333"/>
                <w:spacing w:val="-5"/>
              </w:rPr>
              <w:t>C</w:t>
            </w:r>
            <w:r>
              <w:rPr>
                <w:b/>
                <w:color w:val="333333"/>
                <w:spacing w:val="-3"/>
              </w:rPr>
              <w:t>a</w:t>
            </w:r>
            <w:r>
              <w:rPr>
                <w:b/>
                <w:color w:val="333333"/>
              </w:rPr>
              <w:t>rt</w:t>
            </w:r>
          </w:p>
        </w:tc>
        <w:tc>
          <w:tcPr>
            <w:tcW w:w="1447" w:type="dxa"/>
          </w:tcPr>
          <w:p w:rsidR="008364C7" w:rsidRDefault="00721AA7">
            <w:pPr>
              <w:spacing w:before="97"/>
              <w:ind w:left="307"/>
            </w:pPr>
            <w:r>
              <w:rPr>
                <w:color w:val="333333"/>
                <w:w w:val="110"/>
              </w:rPr>
              <w:t>5</w:t>
            </w:r>
          </w:p>
        </w:tc>
        <w:tc>
          <w:tcPr>
            <w:tcW w:w="1625" w:type="dxa"/>
          </w:tcPr>
          <w:p w:rsidR="008364C7" w:rsidRDefault="00B37F6F" w:rsidP="008F7714">
            <w:pPr>
              <w:spacing w:before="97"/>
              <w:ind w:left="396"/>
            </w:pPr>
            <w:proofErr w:type="spellStart"/>
            <w:r>
              <w:rPr>
                <w:color w:val="333333"/>
                <w:spacing w:val="-6"/>
                <w:w w:val="114"/>
              </w:rPr>
              <w:t>R</w:t>
            </w:r>
            <w:r>
              <w:rPr>
                <w:color w:val="333333"/>
                <w:w w:val="114"/>
              </w:rPr>
              <w:t>s</w:t>
            </w:r>
            <w:proofErr w:type="spellEnd"/>
            <w:r>
              <w:rPr>
                <w:color w:val="333333"/>
                <w:spacing w:val="-17"/>
                <w:w w:val="114"/>
              </w:rPr>
              <w:t xml:space="preserve"> </w:t>
            </w:r>
            <w:r w:rsidR="00721AA7">
              <w:rPr>
                <w:color w:val="333333"/>
                <w:spacing w:val="-3"/>
                <w:w w:val="110"/>
              </w:rPr>
              <w:t>125</w:t>
            </w:r>
            <w:r>
              <w:rPr>
                <w:color w:val="333333"/>
                <w:spacing w:val="6"/>
                <w:w w:val="110"/>
              </w:rPr>
              <w:t>,</w:t>
            </w:r>
            <w:r>
              <w:rPr>
                <w:color w:val="333333"/>
                <w:spacing w:val="-3"/>
                <w:w w:val="110"/>
              </w:rPr>
              <w:t>00</w:t>
            </w:r>
            <w:r>
              <w:rPr>
                <w:color w:val="333333"/>
                <w:w w:val="110"/>
              </w:rPr>
              <w:t>0</w:t>
            </w:r>
          </w:p>
        </w:tc>
        <w:tc>
          <w:tcPr>
            <w:tcW w:w="1333" w:type="dxa"/>
          </w:tcPr>
          <w:p w:rsidR="008364C7" w:rsidRDefault="00B37F6F" w:rsidP="008F7714">
            <w:pPr>
              <w:spacing w:before="97"/>
              <w:ind w:left="307"/>
            </w:pPr>
            <w:proofErr w:type="spellStart"/>
            <w:r>
              <w:rPr>
                <w:color w:val="333333"/>
                <w:spacing w:val="-6"/>
                <w:w w:val="114"/>
              </w:rPr>
              <w:t>R</w:t>
            </w:r>
            <w:r>
              <w:rPr>
                <w:color w:val="333333"/>
                <w:w w:val="114"/>
              </w:rPr>
              <w:t>s</w:t>
            </w:r>
            <w:proofErr w:type="spellEnd"/>
            <w:r>
              <w:rPr>
                <w:color w:val="333333"/>
                <w:spacing w:val="-17"/>
                <w:w w:val="114"/>
              </w:rPr>
              <w:t xml:space="preserve"> </w:t>
            </w:r>
            <w:r w:rsidR="00721AA7">
              <w:rPr>
                <w:color w:val="333333"/>
                <w:spacing w:val="-3"/>
                <w:w w:val="110"/>
              </w:rPr>
              <w:t>6,25</w:t>
            </w:r>
            <w:r w:rsidR="008F7714">
              <w:rPr>
                <w:color w:val="333333"/>
                <w:spacing w:val="-3"/>
                <w:w w:val="110"/>
              </w:rPr>
              <w:t>,000</w:t>
            </w:r>
          </w:p>
        </w:tc>
      </w:tr>
      <w:tr w:rsidR="008364C7" w:rsidTr="008F7714">
        <w:trPr>
          <w:trHeight w:hRule="exact" w:val="1282"/>
        </w:trPr>
        <w:tc>
          <w:tcPr>
            <w:tcW w:w="6184" w:type="dxa"/>
          </w:tcPr>
          <w:p w:rsidR="008364C7" w:rsidRDefault="00B37F6F">
            <w:pPr>
              <w:spacing w:before="27"/>
              <w:ind w:left="40"/>
            </w:pPr>
            <w:r>
              <w:rPr>
                <w:color w:val="767676"/>
                <w:spacing w:val="2"/>
                <w:w w:val="108"/>
              </w:rPr>
              <w:t>F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tt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w w:val="110"/>
              </w:rPr>
              <w:t>d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-5"/>
                <w:w w:val="99"/>
              </w:rPr>
              <w:t>w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10"/>
              </w:rPr>
              <w:t>h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2"/>
              </w:rPr>
              <w:t>T</w:t>
            </w:r>
            <w:r>
              <w:rPr>
                <w:color w:val="767676"/>
                <w:spacing w:val="6"/>
              </w:rPr>
              <w:t>V</w:t>
            </w:r>
            <w:r>
              <w:rPr>
                <w:color w:val="767676"/>
              </w:rPr>
              <w:t>S</w:t>
            </w:r>
            <w:r>
              <w:rPr>
                <w:color w:val="767676"/>
                <w:spacing w:val="23"/>
              </w:rPr>
              <w:t xml:space="preserve"> </w:t>
            </w:r>
            <w:proofErr w:type="spellStart"/>
            <w:r>
              <w:rPr>
                <w:color w:val="767676"/>
                <w:spacing w:val="2"/>
                <w:w w:val="99"/>
              </w:rPr>
              <w:t>T</w:t>
            </w:r>
            <w:r>
              <w:rPr>
                <w:color w:val="767676"/>
                <w:spacing w:val="8"/>
                <w:w w:val="99"/>
              </w:rPr>
              <w:t>y</w:t>
            </w:r>
            <w:r>
              <w:rPr>
                <w:color w:val="767676"/>
                <w:spacing w:val="-4"/>
                <w:w w:val="98"/>
              </w:rPr>
              <w:t>r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spacing w:val="8"/>
                <w:w w:val="127"/>
              </w:rPr>
              <w:t>s</w:t>
            </w:r>
            <w:proofErr w:type="spellEnd"/>
            <w:r>
              <w:rPr>
                <w:color w:val="767676"/>
                <w:w w:val="110"/>
              </w:rPr>
              <w:t>,</w:t>
            </w:r>
          </w:p>
          <w:p w:rsidR="008364C7" w:rsidRDefault="00B37F6F">
            <w:pPr>
              <w:spacing w:before="77"/>
              <w:ind w:left="40"/>
            </w:pPr>
            <w:r>
              <w:rPr>
                <w:color w:val="767676"/>
                <w:spacing w:val="-3"/>
                <w:w w:val="99"/>
              </w:rPr>
              <w:t>W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10"/>
              </w:rPr>
              <w:t>h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-3"/>
                <w:w w:val="110"/>
              </w:rPr>
              <w:t>p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8"/>
                <w:w w:val="99"/>
              </w:rPr>
              <w:t>y</w:t>
            </w:r>
            <w:r>
              <w:rPr>
                <w:color w:val="767676"/>
                <w:spacing w:val="2"/>
                <w:w w:val="79"/>
              </w:rPr>
              <w:t>l</w:t>
            </w:r>
            <w:r>
              <w:rPr>
                <w:color w:val="767676"/>
                <w:spacing w:val="-3"/>
                <w:w w:val="110"/>
              </w:rPr>
              <w:t>o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w w:val="110"/>
              </w:rPr>
              <w:t>d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-3"/>
                <w:w w:val="110"/>
              </w:rPr>
              <w:t>p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99"/>
              </w:rPr>
              <w:t>y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  <w:spacing w:val="-3"/>
                <w:w w:val="98"/>
              </w:rPr>
              <w:t>o</w:t>
            </w:r>
            <w:r>
              <w:rPr>
                <w:color w:val="767676"/>
                <w:w w:val="98"/>
              </w:rPr>
              <w:t>f</w:t>
            </w:r>
            <w:r>
              <w:rPr>
                <w:color w:val="767676"/>
                <w:spacing w:val="20"/>
                <w:w w:val="98"/>
              </w:rPr>
              <w:t xml:space="preserve"> </w:t>
            </w:r>
            <w:r>
              <w:rPr>
                <w:color w:val="767676"/>
                <w:spacing w:val="-3"/>
              </w:rPr>
              <w:t>70</w:t>
            </w:r>
            <w:r>
              <w:rPr>
                <w:color w:val="767676"/>
              </w:rPr>
              <w:t>0</w:t>
            </w:r>
            <w:r>
              <w:rPr>
                <w:color w:val="767676"/>
                <w:spacing w:val="39"/>
              </w:rPr>
              <w:t xml:space="preserve"> </w:t>
            </w:r>
            <w:proofErr w:type="spellStart"/>
            <w:r>
              <w:rPr>
                <w:color w:val="767676"/>
                <w:spacing w:val="6"/>
                <w:w w:val="106"/>
              </w:rPr>
              <w:t>K</w:t>
            </w:r>
            <w:r>
              <w:rPr>
                <w:color w:val="767676"/>
                <w:spacing w:val="-3"/>
                <w:w w:val="106"/>
              </w:rPr>
              <w:t>g</w:t>
            </w:r>
            <w:r>
              <w:rPr>
                <w:color w:val="767676"/>
                <w:spacing w:val="8"/>
                <w:w w:val="106"/>
              </w:rPr>
              <w:t>s</w:t>
            </w:r>
            <w:proofErr w:type="spellEnd"/>
            <w:r>
              <w:rPr>
                <w:color w:val="767676"/>
                <w:w w:val="106"/>
              </w:rPr>
              <w:t>,</w:t>
            </w:r>
          </w:p>
          <w:p w:rsidR="008364C7" w:rsidRDefault="00B37F6F">
            <w:pPr>
              <w:spacing w:before="77"/>
              <w:ind w:left="40"/>
            </w:pPr>
            <w:r>
              <w:rPr>
                <w:color w:val="767676"/>
                <w:spacing w:val="4"/>
              </w:rPr>
              <w:t>M</w:t>
            </w:r>
            <w:r>
              <w:rPr>
                <w:color w:val="767676"/>
                <w:spacing w:val="-3"/>
              </w:rPr>
              <w:t>o</w:t>
            </w:r>
            <w:r>
              <w:rPr>
                <w:color w:val="767676"/>
                <w:spacing w:val="6"/>
              </w:rPr>
              <w:t>t</w:t>
            </w:r>
            <w:r>
              <w:rPr>
                <w:color w:val="767676"/>
                <w:spacing w:val="-3"/>
              </w:rPr>
              <w:t>o</w:t>
            </w:r>
            <w:r>
              <w:rPr>
                <w:color w:val="767676"/>
              </w:rPr>
              <w:t>r</w:t>
            </w:r>
            <w:r>
              <w:rPr>
                <w:color w:val="767676"/>
                <w:spacing w:val="11"/>
              </w:rPr>
              <w:t xml:space="preserve"> </w:t>
            </w:r>
            <w:r>
              <w:rPr>
                <w:color w:val="767676"/>
                <w:spacing w:val="6"/>
                <w:w w:val="118"/>
              </w:rPr>
              <w:t>S</w:t>
            </w:r>
            <w:r>
              <w:rPr>
                <w:color w:val="767676"/>
                <w:spacing w:val="-3"/>
                <w:w w:val="110"/>
              </w:rPr>
              <w:t>p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82"/>
              </w:rPr>
              <w:t>f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10"/>
              </w:rPr>
              <w:t>on</w:t>
            </w:r>
            <w:r>
              <w:rPr>
                <w:color w:val="767676"/>
                <w:w w:val="127"/>
              </w:rPr>
              <w:t>s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</w:rPr>
              <w:t>:</w:t>
            </w:r>
            <w:r>
              <w:rPr>
                <w:color w:val="767676"/>
                <w:spacing w:val="17"/>
              </w:rPr>
              <w:t xml:space="preserve"> </w:t>
            </w:r>
            <w:r>
              <w:rPr>
                <w:color w:val="767676"/>
                <w:spacing w:val="-3"/>
              </w:rPr>
              <w:t>4</w:t>
            </w:r>
            <w:r>
              <w:rPr>
                <w:color w:val="767676"/>
              </w:rPr>
              <w:t>8</w:t>
            </w:r>
            <w:r>
              <w:rPr>
                <w:color w:val="767676"/>
                <w:spacing w:val="29"/>
              </w:rPr>
              <w:t xml:space="preserve"> </w:t>
            </w:r>
            <w:r>
              <w:rPr>
                <w:color w:val="767676"/>
                <w:spacing w:val="6"/>
                <w:w w:val="91"/>
              </w:rPr>
              <w:t>V</w:t>
            </w:r>
            <w:r>
              <w:rPr>
                <w:color w:val="767676"/>
                <w:spacing w:val="-3"/>
                <w:w w:val="110"/>
              </w:rPr>
              <w:t>o</w:t>
            </w:r>
            <w:r>
              <w:rPr>
                <w:color w:val="767676"/>
                <w:spacing w:val="2"/>
                <w:w w:val="79"/>
              </w:rPr>
              <w:t>l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27"/>
              </w:rPr>
              <w:t>s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  <w:spacing w:val="-3"/>
              </w:rPr>
              <w:t>1000</w:t>
            </w:r>
            <w:r>
              <w:rPr>
                <w:color w:val="767676"/>
                <w:spacing w:val="39"/>
              </w:rPr>
              <w:t xml:space="preserve"> </w:t>
            </w:r>
            <w:r>
              <w:rPr>
                <w:color w:val="767676"/>
                <w:spacing w:val="-3"/>
                <w:w w:val="99"/>
              </w:rPr>
              <w:t>W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6"/>
                <w:w w:val="99"/>
              </w:rPr>
              <w:t>tt</w:t>
            </w:r>
            <w:r>
              <w:rPr>
                <w:color w:val="767676"/>
                <w:spacing w:val="8"/>
                <w:w w:val="127"/>
              </w:rPr>
              <w:t>s</w:t>
            </w:r>
            <w:r>
              <w:rPr>
                <w:color w:val="767676"/>
                <w:w w:val="110"/>
              </w:rPr>
              <w:t>,</w:t>
            </w:r>
          </w:p>
          <w:p w:rsidR="008364C7" w:rsidRDefault="00B37F6F">
            <w:pPr>
              <w:spacing w:before="77"/>
              <w:ind w:left="40"/>
            </w:pPr>
            <w:r>
              <w:rPr>
                <w:color w:val="767676"/>
                <w:spacing w:val="6"/>
                <w:w w:val="99"/>
              </w:rPr>
              <w:t>B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6"/>
                <w:w w:val="99"/>
              </w:rPr>
              <w:t>tt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spacing w:val="-4"/>
                <w:w w:val="98"/>
              </w:rPr>
              <w:t>r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w w:val="127"/>
              </w:rPr>
              <w:t>s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</w:rPr>
              <w:t>:</w:t>
            </w:r>
            <w:r>
              <w:rPr>
                <w:color w:val="767676"/>
                <w:spacing w:val="17"/>
              </w:rPr>
              <w:t xml:space="preserve"> </w:t>
            </w:r>
            <w:r>
              <w:rPr>
                <w:color w:val="767676"/>
                <w:spacing w:val="2"/>
                <w:w w:val="106"/>
              </w:rPr>
              <w:t>F</w:t>
            </w:r>
            <w:r>
              <w:rPr>
                <w:color w:val="767676"/>
                <w:spacing w:val="6"/>
                <w:w w:val="106"/>
              </w:rPr>
              <w:t>E</w:t>
            </w:r>
            <w:r>
              <w:rPr>
                <w:color w:val="767676"/>
                <w:spacing w:val="-5"/>
                <w:w w:val="106"/>
              </w:rPr>
              <w:t>R</w:t>
            </w:r>
            <w:r>
              <w:rPr>
                <w:color w:val="767676"/>
                <w:spacing w:val="-3"/>
                <w:w w:val="106"/>
              </w:rPr>
              <w:t>0</w:t>
            </w:r>
            <w:r>
              <w:rPr>
                <w:color w:val="767676"/>
                <w:spacing w:val="-4"/>
                <w:w w:val="106"/>
              </w:rPr>
              <w:t>-</w:t>
            </w:r>
            <w:r>
              <w:rPr>
                <w:color w:val="767676"/>
                <w:spacing w:val="-3"/>
                <w:w w:val="106"/>
              </w:rPr>
              <w:t>12</w:t>
            </w:r>
            <w:r>
              <w:rPr>
                <w:color w:val="767676"/>
                <w:spacing w:val="6"/>
                <w:w w:val="106"/>
              </w:rPr>
              <w:t>E</w:t>
            </w:r>
            <w:r>
              <w:rPr>
                <w:color w:val="767676"/>
                <w:spacing w:val="-5"/>
                <w:w w:val="106"/>
              </w:rPr>
              <w:t>R</w:t>
            </w:r>
            <w:r>
              <w:rPr>
                <w:color w:val="767676"/>
                <w:spacing w:val="-3"/>
                <w:w w:val="106"/>
              </w:rPr>
              <w:t>100</w:t>
            </w:r>
            <w:r>
              <w:rPr>
                <w:color w:val="767676"/>
                <w:w w:val="106"/>
              </w:rPr>
              <w:t>L</w:t>
            </w:r>
            <w:r>
              <w:rPr>
                <w:color w:val="767676"/>
                <w:spacing w:val="16"/>
                <w:w w:val="106"/>
              </w:rPr>
              <w:t xml:space="preserve"> </w:t>
            </w:r>
            <w:r>
              <w:rPr>
                <w:color w:val="767676"/>
                <w:spacing w:val="6"/>
                <w:w w:val="108"/>
              </w:rPr>
              <w:t>E</w:t>
            </w:r>
            <w:r>
              <w:rPr>
                <w:color w:val="767676"/>
                <w:spacing w:val="8"/>
                <w:w w:val="99"/>
              </w:rPr>
              <w:t>x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10"/>
              </w:rPr>
              <w:t>d</w:t>
            </w:r>
            <w:r>
              <w:rPr>
                <w:color w:val="767676"/>
                <w:w w:val="124"/>
              </w:rPr>
              <w:t>e</w:t>
            </w:r>
            <w:r>
              <w:rPr>
                <w:color w:val="767676"/>
                <w:spacing w:val="9"/>
              </w:rPr>
              <w:t xml:space="preserve"> </w:t>
            </w:r>
            <w:proofErr w:type="spellStart"/>
            <w:r>
              <w:rPr>
                <w:color w:val="767676"/>
                <w:spacing w:val="6"/>
                <w:w w:val="108"/>
              </w:rPr>
              <w:t>E</w:t>
            </w:r>
            <w:r>
              <w:rPr>
                <w:color w:val="767676"/>
                <w:spacing w:val="-4"/>
                <w:w w:val="98"/>
              </w:rPr>
              <w:t>r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10"/>
              </w:rPr>
              <w:t>d</w:t>
            </w:r>
            <w:r>
              <w:rPr>
                <w:color w:val="767676"/>
                <w:w w:val="124"/>
              </w:rPr>
              <w:t>e</w:t>
            </w:r>
            <w:proofErr w:type="spellEnd"/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-5"/>
                <w:w w:val="99"/>
              </w:rPr>
              <w:t>w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10"/>
              </w:rPr>
              <w:t>h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</w:rPr>
              <w:t>6</w:t>
            </w:r>
            <w:r>
              <w:rPr>
                <w:color w:val="767676"/>
                <w:spacing w:val="19"/>
              </w:rPr>
              <w:t xml:space="preserve"> </w:t>
            </w:r>
            <w:r>
              <w:rPr>
                <w:color w:val="767676"/>
                <w:spacing w:val="4"/>
                <w:w w:val="110"/>
              </w:rPr>
              <w:t>m</w:t>
            </w:r>
            <w:r>
              <w:rPr>
                <w:color w:val="767676"/>
                <w:spacing w:val="-3"/>
                <w:w w:val="110"/>
              </w:rPr>
              <w:t>on</w:t>
            </w:r>
            <w:r>
              <w:rPr>
                <w:color w:val="767676"/>
                <w:spacing w:val="7"/>
                <w:w w:val="110"/>
              </w:rPr>
              <w:t>t</w:t>
            </w:r>
            <w:r>
              <w:rPr>
                <w:color w:val="767676"/>
                <w:spacing w:val="-3"/>
                <w:w w:val="110"/>
              </w:rPr>
              <w:t>h</w:t>
            </w:r>
            <w:r>
              <w:rPr>
                <w:color w:val="767676"/>
                <w:w w:val="110"/>
              </w:rPr>
              <w:t>s</w:t>
            </w:r>
            <w:r>
              <w:rPr>
                <w:color w:val="767676"/>
                <w:spacing w:val="16"/>
                <w:w w:val="110"/>
              </w:rPr>
              <w:t xml:space="preserve"> </w:t>
            </w:r>
            <w:r>
              <w:rPr>
                <w:color w:val="767676"/>
                <w:spacing w:val="-5"/>
                <w:w w:val="99"/>
              </w:rPr>
              <w:t>w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-4"/>
                <w:w w:val="98"/>
              </w:rPr>
              <w:t>rr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-3"/>
                <w:w w:val="110"/>
              </w:rPr>
              <w:t>n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spacing w:val="8"/>
                <w:w w:val="99"/>
              </w:rPr>
              <w:t>y</w:t>
            </w:r>
            <w:r>
              <w:rPr>
                <w:color w:val="767676"/>
                <w:w w:val="110"/>
              </w:rPr>
              <w:t>,</w:t>
            </w:r>
          </w:p>
        </w:tc>
        <w:tc>
          <w:tcPr>
            <w:tcW w:w="1447" w:type="dxa"/>
          </w:tcPr>
          <w:p w:rsidR="008364C7" w:rsidRDefault="008364C7"/>
        </w:tc>
        <w:tc>
          <w:tcPr>
            <w:tcW w:w="1625" w:type="dxa"/>
          </w:tcPr>
          <w:p w:rsidR="008364C7" w:rsidRDefault="008364C7"/>
        </w:tc>
        <w:tc>
          <w:tcPr>
            <w:tcW w:w="1333" w:type="dxa"/>
          </w:tcPr>
          <w:p w:rsidR="008364C7" w:rsidRDefault="008364C7"/>
        </w:tc>
      </w:tr>
    </w:tbl>
    <w:p w:rsidR="008364C7" w:rsidRDefault="008364C7">
      <w:pPr>
        <w:spacing w:before="1" w:line="120" w:lineRule="exact"/>
        <w:rPr>
          <w:sz w:val="13"/>
          <w:szCs w:val="13"/>
        </w:rPr>
      </w:pPr>
    </w:p>
    <w:tbl>
      <w:tblPr>
        <w:tblW w:w="0" w:type="auto"/>
        <w:tblInd w:w="2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84"/>
        <w:gridCol w:w="1447"/>
        <w:gridCol w:w="1625"/>
        <w:gridCol w:w="1333"/>
      </w:tblGrid>
      <w:tr w:rsidR="00721AA7" w:rsidTr="005870EC">
        <w:trPr>
          <w:trHeight w:hRule="exact" w:val="477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>
            <w:pPr>
              <w:spacing w:before="2" w:line="180" w:lineRule="exact"/>
              <w:rPr>
                <w:sz w:val="18"/>
                <w:szCs w:val="18"/>
              </w:rPr>
            </w:pPr>
          </w:p>
          <w:p w:rsidR="00721AA7" w:rsidRDefault="00721AA7" w:rsidP="005870EC">
            <w:pPr>
              <w:ind w:left="40"/>
            </w:pPr>
            <w:proofErr w:type="spellStart"/>
            <w:r>
              <w:rPr>
                <w:b/>
                <w:color w:val="333333"/>
                <w:spacing w:val="6"/>
                <w:w w:val="118"/>
              </w:rPr>
              <w:t>S</w:t>
            </w:r>
            <w:r>
              <w:rPr>
                <w:b/>
                <w:color w:val="333333"/>
                <w:spacing w:val="-1"/>
                <w:w w:val="106"/>
              </w:rPr>
              <w:t>w</w:t>
            </w:r>
            <w:r>
              <w:rPr>
                <w:b/>
                <w:color w:val="333333"/>
                <w:spacing w:val="-3"/>
                <w:w w:val="124"/>
              </w:rPr>
              <w:t>ee</w:t>
            </w:r>
            <w:r>
              <w:rPr>
                <w:b/>
                <w:color w:val="333333"/>
                <w:spacing w:val="-3"/>
                <w:w w:val="99"/>
              </w:rPr>
              <w:t>k</w:t>
            </w:r>
            <w:r>
              <w:rPr>
                <w:b/>
                <w:color w:val="333333"/>
                <w:spacing w:val="-3"/>
                <w:w w:val="110"/>
              </w:rPr>
              <w:t>a</w:t>
            </w:r>
            <w:r>
              <w:rPr>
                <w:b/>
                <w:color w:val="333333"/>
                <w:w w:val="86"/>
              </w:rPr>
              <w:t>r</w:t>
            </w:r>
            <w:proofErr w:type="spellEnd"/>
            <w:r>
              <w:rPr>
                <w:b/>
                <w:color w:val="333333"/>
                <w:spacing w:val="11"/>
              </w:rPr>
              <w:t xml:space="preserve"> </w:t>
            </w:r>
            <w:r>
              <w:rPr>
                <w:b/>
                <w:color w:val="333333"/>
              </w:rPr>
              <w:t>E</w:t>
            </w:r>
            <w:r>
              <w:rPr>
                <w:b/>
                <w:color w:val="333333"/>
                <w:spacing w:val="16"/>
              </w:rPr>
              <w:t xml:space="preserve"> </w:t>
            </w:r>
            <w:proofErr w:type="spellStart"/>
            <w:r>
              <w:rPr>
                <w:b/>
                <w:color w:val="333333"/>
                <w:spacing w:val="6"/>
                <w:w w:val="108"/>
              </w:rPr>
              <w:t>P</w:t>
            </w:r>
            <w:r>
              <w:rPr>
                <w:b/>
                <w:color w:val="333333"/>
                <w:spacing w:val="-3"/>
                <w:w w:val="110"/>
              </w:rPr>
              <w:t>a</w:t>
            </w:r>
            <w:r>
              <w:rPr>
                <w:b/>
                <w:color w:val="333333"/>
                <w:spacing w:val="-3"/>
                <w:w w:val="141"/>
              </w:rPr>
              <w:t>ss</w:t>
            </w:r>
            <w:r>
              <w:rPr>
                <w:b/>
                <w:color w:val="333333"/>
                <w:spacing w:val="-3"/>
                <w:w w:val="110"/>
              </w:rPr>
              <w:t>a</w:t>
            </w:r>
            <w:r>
              <w:rPr>
                <w:b/>
                <w:color w:val="333333"/>
                <w:spacing w:val="2"/>
                <w:w w:val="108"/>
              </w:rPr>
              <w:t>n</w:t>
            </w:r>
            <w:r>
              <w:rPr>
                <w:b/>
                <w:color w:val="333333"/>
                <w:spacing w:val="2"/>
                <w:w w:val="121"/>
              </w:rPr>
              <w:t>g</w:t>
            </w:r>
            <w:r>
              <w:rPr>
                <w:b/>
                <w:color w:val="333333"/>
                <w:spacing w:val="-4"/>
                <w:w w:val="98"/>
              </w:rPr>
              <w:t>t</w:t>
            </w:r>
            <w:r>
              <w:rPr>
                <w:b/>
                <w:color w:val="333333"/>
                <w:spacing w:val="-3"/>
                <w:w w:val="124"/>
              </w:rPr>
              <w:t>e</w:t>
            </w:r>
            <w:r>
              <w:rPr>
                <w:b/>
                <w:color w:val="333333"/>
                <w:w w:val="86"/>
              </w:rPr>
              <w:t>r</w:t>
            </w:r>
            <w:proofErr w:type="spellEnd"/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>
            <w:pPr>
              <w:spacing w:before="2" w:line="180" w:lineRule="exact"/>
              <w:rPr>
                <w:sz w:val="18"/>
                <w:szCs w:val="18"/>
              </w:rPr>
            </w:pPr>
          </w:p>
          <w:p w:rsidR="00721AA7" w:rsidRDefault="00721AA7" w:rsidP="005870EC">
            <w:pPr>
              <w:ind w:left="307"/>
            </w:pPr>
            <w:r>
              <w:rPr>
                <w:color w:val="333333"/>
                <w:w w:val="110"/>
              </w:rPr>
              <w:t>5</w:t>
            </w:r>
          </w:p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>
            <w:pPr>
              <w:spacing w:before="2" w:line="180" w:lineRule="exact"/>
              <w:rPr>
                <w:sz w:val="18"/>
                <w:szCs w:val="18"/>
              </w:rPr>
            </w:pPr>
          </w:p>
          <w:p w:rsidR="00721AA7" w:rsidRDefault="00721AA7" w:rsidP="005870EC">
            <w:pPr>
              <w:ind w:left="396"/>
            </w:pPr>
            <w:proofErr w:type="spellStart"/>
            <w:r>
              <w:rPr>
                <w:color w:val="333333"/>
                <w:spacing w:val="-6"/>
                <w:w w:val="114"/>
              </w:rPr>
              <w:t>R</w:t>
            </w:r>
            <w:r>
              <w:rPr>
                <w:color w:val="333333"/>
                <w:w w:val="114"/>
              </w:rPr>
              <w:t>s</w:t>
            </w:r>
            <w:proofErr w:type="spellEnd"/>
            <w:r>
              <w:rPr>
                <w:color w:val="333333"/>
                <w:spacing w:val="-17"/>
                <w:w w:val="114"/>
              </w:rPr>
              <w:t xml:space="preserve"> </w:t>
            </w:r>
            <w:r>
              <w:rPr>
                <w:color w:val="333333"/>
                <w:spacing w:val="-3"/>
                <w:w w:val="110"/>
              </w:rPr>
              <w:t>1,20</w:t>
            </w:r>
            <w:r>
              <w:rPr>
                <w:color w:val="333333"/>
                <w:spacing w:val="6"/>
                <w:w w:val="110"/>
              </w:rPr>
              <w:t>,</w:t>
            </w:r>
            <w:r>
              <w:rPr>
                <w:color w:val="333333"/>
                <w:spacing w:val="-3"/>
                <w:w w:val="110"/>
              </w:rPr>
              <w:t>00</w:t>
            </w:r>
            <w:r>
              <w:rPr>
                <w:color w:val="333333"/>
                <w:w w:val="110"/>
              </w:rPr>
              <w:t>0</w:t>
            </w:r>
          </w:p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>
            <w:pPr>
              <w:spacing w:before="2" w:line="180" w:lineRule="exact"/>
              <w:rPr>
                <w:sz w:val="18"/>
                <w:szCs w:val="18"/>
              </w:rPr>
            </w:pPr>
          </w:p>
          <w:p w:rsidR="00721AA7" w:rsidRDefault="00721AA7" w:rsidP="005870EC">
            <w:pPr>
              <w:ind w:left="307"/>
            </w:pPr>
            <w:proofErr w:type="spellStart"/>
            <w:r>
              <w:rPr>
                <w:color w:val="333333"/>
                <w:spacing w:val="-6"/>
                <w:w w:val="114"/>
              </w:rPr>
              <w:t>R</w:t>
            </w:r>
            <w:r>
              <w:rPr>
                <w:color w:val="333333"/>
                <w:w w:val="114"/>
              </w:rPr>
              <w:t>s</w:t>
            </w:r>
            <w:proofErr w:type="spellEnd"/>
            <w:r>
              <w:rPr>
                <w:color w:val="333333"/>
                <w:spacing w:val="-17"/>
                <w:w w:val="114"/>
              </w:rPr>
              <w:t xml:space="preserve"> </w:t>
            </w:r>
            <w:r>
              <w:rPr>
                <w:color w:val="333333"/>
                <w:spacing w:val="-3"/>
                <w:w w:val="110"/>
              </w:rPr>
              <w:t>6,00</w:t>
            </w:r>
            <w:r>
              <w:rPr>
                <w:color w:val="333333"/>
                <w:spacing w:val="-3"/>
                <w:w w:val="110"/>
              </w:rPr>
              <w:t>,000</w:t>
            </w:r>
          </w:p>
        </w:tc>
      </w:tr>
      <w:tr w:rsidR="00721AA7" w:rsidTr="005870EC">
        <w:trPr>
          <w:trHeight w:hRule="exact" w:val="1312"/>
        </w:trPr>
        <w:tc>
          <w:tcPr>
            <w:tcW w:w="6184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>
            <w:pPr>
              <w:spacing w:before="27" w:line="320" w:lineRule="auto"/>
              <w:ind w:left="40" w:right="4104"/>
            </w:pPr>
            <w:r>
              <w:rPr>
                <w:color w:val="767676"/>
                <w:spacing w:val="2"/>
                <w:w w:val="108"/>
              </w:rPr>
              <w:t>F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tt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w w:val="110"/>
              </w:rPr>
              <w:t>d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-5"/>
                <w:w w:val="99"/>
              </w:rPr>
              <w:t>w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10"/>
              </w:rPr>
              <w:t>h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2"/>
              </w:rPr>
              <w:t>T</w:t>
            </w:r>
            <w:r>
              <w:rPr>
                <w:color w:val="767676"/>
                <w:spacing w:val="6"/>
              </w:rPr>
              <w:t>V</w:t>
            </w:r>
            <w:r>
              <w:rPr>
                <w:color w:val="767676"/>
              </w:rPr>
              <w:t>S</w:t>
            </w:r>
            <w:r>
              <w:rPr>
                <w:color w:val="767676"/>
                <w:spacing w:val="23"/>
              </w:rPr>
              <w:t xml:space="preserve"> </w:t>
            </w:r>
            <w:proofErr w:type="spellStart"/>
            <w:r>
              <w:rPr>
                <w:color w:val="767676"/>
                <w:spacing w:val="2"/>
                <w:w w:val="99"/>
              </w:rPr>
              <w:t>T</w:t>
            </w:r>
            <w:r>
              <w:rPr>
                <w:color w:val="767676"/>
                <w:spacing w:val="8"/>
                <w:w w:val="99"/>
              </w:rPr>
              <w:t>y</w:t>
            </w:r>
            <w:r>
              <w:rPr>
                <w:color w:val="767676"/>
                <w:spacing w:val="-4"/>
                <w:w w:val="98"/>
              </w:rPr>
              <w:t>r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spacing w:val="8"/>
                <w:w w:val="127"/>
              </w:rPr>
              <w:t>s</w:t>
            </w:r>
            <w:proofErr w:type="spellEnd"/>
            <w:r>
              <w:rPr>
                <w:color w:val="767676"/>
                <w:w w:val="110"/>
              </w:rPr>
              <w:t xml:space="preserve">, </w:t>
            </w:r>
            <w:r>
              <w:rPr>
                <w:color w:val="767676"/>
                <w:spacing w:val="-5"/>
                <w:w w:val="107"/>
              </w:rPr>
              <w:t>C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-3"/>
                <w:w w:val="110"/>
              </w:rPr>
              <w:t>p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99"/>
              </w:rPr>
              <w:t>y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</w:rPr>
              <w:t>:</w:t>
            </w:r>
            <w:r>
              <w:rPr>
                <w:color w:val="767676"/>
                <w:spacing w:val="17"/>
              </w:rPr>
              <w:t xml:space="preserve"> </w:t>
            </w:r>
            <w:r>
              <w:rPr>
                <w:color w:val="767676"/>
                <w:spacing w:val="-3"/>
                <w:w w:val="103"/>
              </w:rPr>
              <w:t>4</w:t>
            </w:r>
            <w:r>
              <w:rPr>
                <w:color w:val="767676"/>
                <w:spacing w:val="7"/>
                <w:w w:val="103"/>
              </w:rPr>
              <w:t>+</w:t>
            </w:r>
            <w:r>
              <w:rPr>
                <w:color w:val="767676"/>
                <w:w w:val="103"/>
              </w:rPr>
              <w:t>D</w:t>
            </w:r>
          </w:p>
          <w:p w:rsidR="00721AA7" w:rsidRDefault="00721AA7" w:rsidP="005870EC">
            <w:pPr>
              <w:spacing w:before="3"/>
              <w:ind w:left="40"/>
            </w:pPr>
            <w:r>
              <w:rPr>
                <w:color w:val="767676"/>
                <w:spacing w:val="4"/>
              </w:rPr>
              <w:t>M</w:t>
            </w:r>
            <w:r>
              <w:rPr>
                <w:color w:val="767676"/>
                <w:spacing w:val="-3"/>
              </w:rPr>
              <w:t>o</w:t>
            </w:r>
            <w:r>
              <w:rPr>
                <w:color w:val="767676"/>
                <w:spacing w:val="6"/>
              </w:rPr>
              <w:t>t</w:t>
            </w:r>
            <w:r>
              <w:rPr>
                <w:color w:val="767676"/>
                <w:spacing w:val="-3"/>
              </w:rPr>
              <w:t>o</w:t>
            </w:r>
            <w:r>
              <w:rPr>
                <w:color w:val="767676"/>
              </w:rPr>
              <w:t>r</w:t>
            </w:r>
            <w:r>
              <w:rPr>
                <w:color w:val="767676"/>
                <w:spacing w:val="11"/>
              </w:rPr>
              <w:t xml:space="preserve"> </w:t>
            </w:r>
            <w:r>
              <w:rPr>
                <w:color w:val="767676"/>
                <w:spacing w:val="6"/>
                <w:w w:val="118"/>
              </w:rPr>
              <w:t>S</w:t>
            </w:r>
            <w:r>
              <w:rPr>
                <w:color w:val="767676"/>
                <w:spacing w:val="-3"/>
                <w:w w:val="110"/>
              </w:rPr>
              <w:t>p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82"/>
              </w:rPr>
              <w:t>f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8"/>
                <w:w w:val="111"/>
              </w:rPr>
              <w:t>c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10"/>
              </w:rPr>
              <w:t>on</w:t>
            </w:r>
            <w:r>
              <w:rPr>
                <w:color w:val="767676"/>
                <w:w w:val="127"/>
              </w:rPr>
              <w:t>s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</w:rPr>
              <w:t>:</w:t>
            </w:r>
            <w:r>
              <w:rPr>
                <w:color w:val="767676"/>
                <w:spacing w:val="17"/>
              </w:rPr>
              <w:t xml:space="preserve"> </w:t>
            </w:r>
            <w:r>
              <w:rPr>
                <w:color w:val="767676"/>
                <w:spacing w:val="-3"/>
              </w:rPr>
              <w:t>4</w:t>
            </w:r>
            <w:r>
              <w:rPr>
                <w:color w:val="767676"/>
              </w:rPr>
              <w:t>8</w:t>
            </w:r>
            <w:r>
              <w:rPr>
                <w:color w:val="767676"/>
                <w:spacing w:val="29"/>
              </w:rPr>
              <w:t xml:space="preserve"> </w:t>
            </w:r>
            <w:r>
              <w:rPr>
                <w:color w:val="767676"/>
                <w:spacing w:val="6"/>
                <w:w w:val="91"/>
              </w:rPr>
              <w:t>V</w:t>
            </w:r>
            <w:r>
              <w:rPr>
                <w:color w:val="767676"/>
                <w:spacing w:val="-3"/>
                <w:w w:val="110"/>
              </w:rPr>
              <w:t>o</w:t>
            </w:r>
            <w:r>
              <w:rPr>
                <w:color w:val="767676"/>
                <w:spacing w:val="2"/>
                <w:w w:val="79"/>
              </w:rPr>
              <w:t>l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27"/>
              </w:rPr>
              <w:t>s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  <w:spacing w:val="-3"/>
              </w:rPr>
              <w:t>85</w:t>
            </w:r>
            <w:r>
              <w:rPr>
                <w:color w:val="767676"/>
              </w:rPr>
              <w:t>0</w:t>
            </w:r>
            <w:r>
              <w:rPr>
                <w:color w:val="767676"/>
                <w:spacing w:val="39"/>
              </w:rPr>
              <w:t xml:space="preserve"> </w:t>
            </w:r>
            <w:r>
              <w:rPr>
                <w:color w:val="767676"/>
                <w:spacing w:val="-3"/>
                <w:w w:val="99"/>
              </w:rPr>
              <w:t>W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6"/>
                <w:w w:val="99"/>
              </w:rPr>
              <w:t>tt</w:t>
            </w:r>
            <w:r>
              <w:rPr>
                <w:color w:val="767676"/>
                <w:spacing w:val="8"/>
                <w:w w:val="127"/>
              </w:rPr>
              <w:t>s</w:t>
            </w:r>
            <w:r>
              <w:rPr>
                <w:color w:val="767676"/>
                <w:w w:val="110"/>
              </w:rPr>
              <w:t>,</w:t>
            </w:r>
          </w:p>
          <w:p w:rsidR="00721AA7" w:rsidRDefault="00721AA7" w:rsidP="005870EC">
            <w:pPr>
              <w:spacing w:before="77"/>
              <w:ind w:left="40"/>
            </w:pPr>
            <w:r>
              <w:rPr>
                <w:color w:val="767676"/>
                <w:spacing w:val="6"/>
                <w:w w:val="99"/>
              </w:rPr>
              <w:t>B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6"/>
                <w:w w:val="99"/>
              </w:rPr>
              <w:t>tt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spacing w:val="-4"/>
                <w:w w:val="98"/>
              </w:rPr>
              <w:t>r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24"/>
              </w:rPr>
              <w:t>e</w:t>
            </w:r>
            <w:r>
              <w:rPr>
                <w:color w:val="767676"/>
                <w:w w:val="127"/>
              </w:rPr>
              <w:t>s</w:t>
            </w:r>
            <w:r>
              <w:rPr>
                <w:color w:val="767676"/>
                <w:spacing w:val="20"/>
              </w:rPr>
              <w:t xml:space="preserve"> </w:t>
            </w:r>
            <w:r>
              <w:rPr>
                <w:color w:val="767676"/>
              </w:rPr>
              <w:t>:</w:t>
            </w:r>
            <w:r>
              <w:rPr>
                <w:color w:val="767676"/>
                <w:spacing w:val="17"/>
              </w:rPr>
              <w:t xml:space="preserve"> </w:t>
            </w:r>
            <w:r>
              <w:rPr>
                <w:color w:val="767676"/>
                <w:spacing w:val="2"/>
                <w:w w:val="106"/>
              </w:rPr>
              <w:t>F</w:t>
            </w:r>
            <w:r>
              <w:rPr>
                <w:color w:val="767676"/>
                <w:spacing w:val="6"/>
                <w:w w:val="106"/>
              </w:rPr>
              <w:t>E</w:t>
            </w:r>
            <w:r>
              <w:rPr>
                <w:color w:val="767676"/>
                <w:spacing w:val="-5"/>
                <w:w w:val="106"/>
              </w:rPr>
              <w:t>R</w:t>
            </w:r>
            <w:r>
              <w:rPr>
                <w:color w:val="767676"/>
                <w:spacing w:val="-3"/>
                <w:w w:val="106"/>
              </w:rPr>
              <w:t>0</w:t>
            </w:r>
            <w:r>
              <w:rPr>
                <w:color w:val="767676"/>
                <w:spacing w:val="-4"/>
                <w:w w:val="106"/>
              </w:rPr>
              <w:t>-</w:t>
            </w:r>
            <w:r>
              <w:rPr>
                <w:color w:val="767676"/>
                <w:spacing w:val="-3"/>
                <w:w w:val="106"/>
              </w:rPr>
              <w:t>12</w:t>
            </w:r>
            <w:r>
              <w:rPr>
                <w:color w:val="767676"/>
                <w:spacing w:val="6"/>
                <w:w w:val="106"/>
              </w:rPr>
              <w:t>E</w:t>
            </w:r>
            <w:r>
              <w:rPr>
                <w:color w:val="767676"/>
                <w:spacing w:val="-5"/>
                <w:w w:val="106"/>
              </w:rPr>
              <w:t>R</w:t>
            </w:r>
            <w:r>
              <w:rPr>
                <w:color w:val="767676"/>
                <w:spacing w:val="-3"/>
                <w:w w:val="106"/>
              </w:rPr>
              <w:t>100</w:t>
            </w:r>
            <w:r>
              <w:rPr>
                <w:color w:val="767676"/>
                <w:w w:val="106"/>
              </w:rPr>
              <w:t>L</w:t>
            </w:r>
            <w:r>
              <w:rPr>
                <w:color w:val="767676"/>
                <w:spacing w:val="16"/>
                <w:w w:val="106"/>
              </w:rPr>
              <w:t xml:space="preserve"> </w:t>
            </w:r>
            <w:r>
              <w:rPr>
                <w:color w:val="767676"/>
                <w:spacing w:val="6"/>
                <w:w w:val="108"/>
              </w:rPr>
              <w:t>E</w:t>
            </w:r>
            <w:r>
              <w:rPr>
                <w:color w:val="767676"/>
                <w:spacing w:val="8"/>
                <w:w w:val="99"/>
              </w:rPr>
              <w:t>x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10"/>
              </w:rPr>
              <w:t>d</w:t>
            </w:r>
            <w:r>
              <w:rPr>
                <w:color w:val="767676"/>
                <w:w w:val="124"/>
              </w:rPr>
              <w:t>e</w:t>
            </w:r>
            <w:r>
              <w:rPr>
                <w:color w:val="767676"/>
                <w:spacing w:val="9"/>
              </w:rPr>
              <w:t xml:space="preserve"> </w:t>
            </w:r>
            <w:proofErr w:type="spellStart"/>
            <w:r>
              <w:rPr>
                <w:color w:val="767676"/>
                <w:spacing w:val="6"/>
                <w:w w:val="108"/>
              </w:rPr>
              <w:t>E</w:t>
            </w:r>
            <w:r>
              <w:rPr>
                <w:color w:val="767676"/>
                <w:spacing w:val="-4"/>
                <w:w w:val="98"/>
              </w:rPr>
              <w:t>r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-3"/>
                <w:w w:val="110"/>
              </w:rPr>
              <w:t>d</w:t>
            </w:r>
            <w:r>
              <w:rPr>
                <w:color w:val="767676"/>
                <w:w w:val="124"/>
              </w:rPr>
              <w:t>e</w:t>
            </w:r>
            <w:proofErr w:type="spellEnd"/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  <w:spacing w:val="-5"/>
                <w:w w:val="99"/>
              </w:rPr>
              <w:t>w</w:t>
            </w:r>
            <w:r>
              <w:rPr>
                <w:color w:val="767676"/>
                <w:spacing w:val="2"/>
                <w:w w:val="79"/>
              </w:rPr>
              <w:t>i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w w:val="110"/>
              </w:rPr>
              <w:t>h</w:t>
            </w:r>
            <w:r>
              <w:rPr>
                <w:color w:val="767676"/>
                <w:spacing w:val="9"/>
              </w:rPr>
              <w:t xml:space="preserve"> </w:t>
            </w:r>
            <w:r>
              <w:rPr>
                <w:color w:val="767676"/>
              </w:rPr>
              <w:t>6</w:t>
            </w:r>
            <w:r>
              <w:rPr>
                <w:color w:val="767676"/>
                <w:spacing w:val="19"/>
              </w:rPr>
              <w:t xml:space="preserve"> </w:t>
            </w:r>
            <w:r>
              <w:rPr>
                <w:color w:val="767676"/>
                <w:spacing w:val="4"/>
                <w:w w:val="110"/>
              </w:rPr>
              <w:t>m</w:t>
            </w:r>
            <w:r>
              <w:rPr>
                <w:color w:val="767676"/>
                <w:spacing w:val="-3"/>
                <w:w w:val="110"/>
              </w:rPr>
              <w:t>on</w:t>
            </w:r>
            <w:r>
              <w:rPr>
                <w:color w:val="767676"/>
                <w:spacing w:val="7"/>
                <w:w w:val="110"/>
              </w:rPr>
              <w:t>t</w:t>
            </w:r>
            <w:r>
              <w:rPr>
                <w:color w:val="767676"/>
                <w:spacing w:val="-3"/>
                <w:w w:val="110"/>
              </w:rPr>
              <w:t>h</w:t>
            </w:r>
            <w:r>
              <w:rPr>
                <w:color w:val="767676"/>
                <w:w w:val="110"/>
              </w:rPr>
              <w:t>s</w:t>
            </w:r>
            <w:r>
              <w:rPr>
                <w:color w:val="767676"/>
                <w:spacing w:val="16"/>
                <w:w w:val="110"/>
              </w:rPr>
              <w:t xml:space="preserve"> </w:t>
            </w:r>
            <w:r>
              <w:rPr>
                <w:color w:val="767676"/>
                <w:spacing w:val="-5"/>
                <w:w w:val="99"/>
              </w:rPr>
              <w:t>w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-4"/>
                <w:w w:val="98"/>
              </w:rPr>
              <w:t>rr</w:t>
            </w:r>
            <w:r>
              <w:rPr>
                <w:color w:val="767676"/>
                <w:spacing w:val="-3"/>
                <w:w w:val="124"/>
              </w:rPr>
              <w:t>a</w:t>
            </w:r>
            <w:r>
              <w:rPr>
                <w:color w:val="767676"/>
                <w:spacing w:val="-3"/>
                <w:w w:val="110"/>
              </w:rPr>
              <w:t>n</w:t>
            </w:r>
            <w:r>
              <w:rPr>
                <w:color w:val="767676"/>
                <w:spacing w:val="6"/>
                <w:w w:val="99"/>
              </w:rPr>
              <w:t>t</w:t>
            </w:r>
            <w:r>
              <w:rPr>
                <w:color w:val="767676"/>
                <w:spacing w:val="8"/>
                <w:w w:val="99"/>
              </w:rPr>
              <w:t>y</w:t>
            </w:r>
            <w:r>
              <w:rPr>
                <w:color w:val="767676"/>
                <w:w w:val="110"/>
              </w:rPr>
              <w:t>,</w:t>
            </w:r>
          </w:p>
        </w:tc>
        <w:tc>
          <w:tcPr>
            <w:tcW w:w="1447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/>
        </w:tc>
        <w:tc>
          <w:tcPr>
            <w:tcW w:w="1625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/>
        </w:tc>
        <w:tc>
          <w:tcPr>
            <w:tcW w:w="1333" w:type="dxa"/>
            <w:tcBorders>
              <w:top w:val="nil"/>
              <w:left w:val="nil"/>
              <w:bottom w:val="nil"/>
              <w:right w:val="nil"/>
            </w:tcBorders>
          </w:tcPr>
          <w:p w:rsidR="00721AA7" w:rsidRDefault="00721AA7" w:rsidP="005870EC"/>
        </w:tc>
      </w:tr>
    </w:tbl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8364C7">
      <w:pPr>
        <w:spacing w:before="11" w:line="220" w:lineRule="exact"/>
        <w:rPr>
          <w:sz w:val="22"/>
          <w:szCs w:val="22"/>
        </w:rPr>
      </w:pPr>
    </w:p>
    <w:p w:rsidR="008364C7" w:rsidRDefault="00B37F6F">
      <w:pPr>
        <w:ind w:right="1361"/>
        <w:jc w:val="right"/>
      </w:pPr>
      <w:r>
        <w:rPr>
          <w:color w:val="767676"/>
          <w:spacing w:val="2"/>
          <w:w w:val="99"/>
        </w:rPr>
        <w:t>T</w:t>
      </w:r>
      <w:r>
        <w:rPr>
          <w:color w:val="767676"/>
          <w:spacing w:val="-3"/>
          <w:w w:val="110"/>
        </w:rPr>
        <w:t>o</w:t>
      </w:r>
      <w:r>
        <w:rPr>
          <w:color w:val="767676"/>
          <w:spacing w:val="6"/>
          <w:w w:val="99"/>
        </w:rPr>
        <w:t>t</w:t>
      </w:r>
      <w:r>
        <w:rPr>
          <w:color w:val="767676"/>
          <w:spacing w:val="-3"/>
          <w:w w:val="124"/>
        </w:rPr>
        <w:t>a</w:t>
      </w:r>
      <w:r>
        <w:rPr>
          <w:color w:val="767676"/>
          <w:spacing w:val="2"/>
          <w:w w:val="79"/>
        </w:rPr>
        <w:t>l</w:t>
      </w:r>
      <w:r>
        <w:rPr>
          <w:color w:val="767676"/>
          <w:w w:val="99"/>
        </w:rPr>
        <w:t>:</w:t>
      </w:r>
      <w:r>
        <w:rPr>
          <w:color w:val="767676"/>
        </w:rPr>
        <w:t xml:space="preserve">     </w:t>
      </w:r>
      <w:r>
        <w:rPr>
          <w:color w:val="767676"/>
          <w:spacing w:val="-2"/>
        </w:rPr>
        <w:t xml:space="preserve"> </w:t>
      </w:r>
      <w:proofErr w:type="spellStart"/>
      <w:r>
        <w:rPr>
          <w:color w:val="333333"/>
          <w:spacing w:val="-6"/>
          <w:w w:val="114"/>
        </w:rPr>
        <w:t>R</w:t>
      </w:r>
      <w:r>
        <w:rPr>
          <w:color w:val="333333"/>
          <w:w w:val="114"/>
        </w:rPr>
        <w:t>s</w:t>
      </w:r>
      <w:proofErr w:type="spellEnd"/>
      <w:r>
        <w:rPr>
          <w:color w:val="333333"/>
          <w:spacing w:val="-17"/>
          <w:w w:val="114"/>
        </w:rPr>
        <w:t xml:space="preserve"> </w:t>
      </w:r>
      <w:r w:rsidR="002B350B">
        <w:rPr>
          <w:color w:val="333333"/>
          <w:spacing w:val="-3"/>
          <w:w w:val="110"/>
        </w:rPr>
        <w:t>12</w:t>
      </w:r>
      <w:proofErr w:type="gramStart"/>
      <w:r w:rsidR="002B350B">
        <w:rPr>
          <w:color w:val="333333"/>
          <w:spacing w:val="-3"/>
          <w:w w:val="110"/>
        </w:rPr>
        <w:t>,25</w:t>
      </w:r>
      <w:r>
        <w:rPr>
          <w:color w:val="333333"/>
          <w:spacing w:val="6"/>
          <w:w w:val="110"/>
        </w:rPr>
        <w:t>,</w:t>
      </w:r>
      <w:r>
        <w:rPr>
          <w:color w:val="333333"/>
          <w:spacing w:val="-3"/>
          <w:w w:val="110"/>
        </w:rPr>
        <w:t>00</w:t>
      </w:r>
      <w:r>
        <w:rPr>
          <w:color w:val="333333"/>
          <w:w w:val="110"/>
        </w:rPr>
        <w:t>0</w:t>
      </w:r>
      <w:proofErr w:type="gramEnd"/>
      <w:r>
        <w:rPr>
          <w:color w:val="333333"/>
          <w:w w:val="110"/>
        </w:rPr>
        <w:t>/-</w:t>
      </w:r>
    </w:p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8364C7">
      <w:pPr>
        <w:spacing w:line="200" w:lineRule="exact"/>
      </w:pPr>
    </w:p>
    <w:p w:rsidR="008364C7" w:rsidRDefault="008364C7">
      <w:pPr>
        <w:spacing w:before="4" w:line="260" w:lineRule="exact"/>
        <w:rPr>
          <w:sz w:val="26"/>
          <w:szCs w:val="26"/>
        </w:rPr>
      </w:pPr>
    </w:p>
    <w:p w:rsidR="008364C7" w:rsidRDefault="00B37F6F">
      <w:pPr>
        <w:spacing w:before="27"/>
        <w:ind w:left="334"/>
      </w:pPr>
      <w:r>
        <w:rPr>
          <w:color w:val="767676"/>
          <w:spacing w:val="-5"/>
          <w:w w:val="99"/>
        </w:rPr>
        <w:t>N</w:t>
      </w:r>
      <w:r>
        <w:rPr>
          <w:color w:val="767676"/>
          <w:spacing w:val="-3"/>
          <w:w w:val="110"/>
        </w:rPr>
        <w:t>o</w:t>
      </w:r>
      <w:r>
        <w:rPr>
          <w:color w:val="767676"/>
          <w:spacing w:val="6"/>
          <w:w w:val="99"/>
        </w:rPr>
        <w:t>t</w:t>
      </w:r>
      <w:r>
        <w:rPr>
          <w:color w:val="767676"/>
          <w:spacing w:val="-3"/>
          <w:w w:val="124"/>
        </w:rPr>
        <w:t>e</w:t>
      </w:r>
      <w:r>
        <w:rPr>
          <w:color w:val="767676"/>
          <w:spacing w:val="8"/>
          <w:w w:val="127"/>
        </w:rPr>
        <w:t>s</w:t>
      </w:r>
      <w:r>
        <w:rPr>
          <w:color w:val="767676"/>
          <w:w w:val="99"/>
        </w:rPr>
        <w:t>:</w:t>
      </w:r>
    </w:p>
    <w:p w:rsidR="008364C7" w:rsidRDefault="008364C7">
      <w:pPr>
        <w:spacing w:before="8" w:line="100" w:lineRule="exact"/>
        <w:rPr>
          <w:sz w:val="10"/>
          <w:szCs w:val="10"/>
        </w:rPr>
      </w:pPr>
    </w:p>
    <w:p w:rsidR="008364C7" w:rsidRDefault="00B37F6F">
      <w:pPr>
        <w:ind w:left="334"/>
      </w:pPr>
      <w:r>
        <w:rPr>
          <w:color w:val="333333"/>
          <w:w w:val="77"/>
        </w:rPr>
        <w:t>*</w:t>
      </w:r>
      <w:r>
        <w:rPr>
          <w:color w:val="333333"/>
          <w:spacing w:val="22"/>
          <w:w w:val="77"/>
        </w:rPr>
        <w:t xml:space="preserve"> </w:t>
      </w:r>
      <w:r>
        <w:rPr>
          <w:color w:val="333333"/>
          <w:spacing w:val="2"/>
          <w:w w:val="112"/>
        </w:rPr>
        <w:t>Inclusive of T</w:t>
      </w:r>
      <w:r>
        <w:rPr>
          <w:color w:val="333333"/>
          <w:spacing w:val="-3"/>
          <w:w w:val="112"/>
        </w:rPr>
        <w:t>a</w:t>
      </w:r>
      <w:r>
        <w:rPr>
          <w:color w:val="333333"/>
          <w:spacing w:val="9"/>
          <w:w w:val="112"/>
        </w:rPr>
        <w:t>x</w:t>
      </w:r>
      <w:r>
        <w:rPr>
          <w:color w:val="333333"/>
          <w:spacing w:val="-3"/>
          <w:w w:val="112"/>
        </w:rPr>
        <w:t>e</w:t>
      </w:r>
      <w:r>
        <w:rPr>
          <w:color w:val="333333"/>
          <w:w w:val="112"/>
        </w:rPr>
        <w:t>s</w:t>
      </w:r>
    </w:p>
    <w:p w:rsidR="008364C7" w:rsidRDefault="00B37F6F">
      <w:pPr>
        <w:spacing w:before="46"/>
        <w:ind w:left="334"/>
      </w:pPr>
      <w:r>
        <w:rPr>
          <w:color w:val="333333"/>
          <w:w w:val="90"/>
        </w:rPr>
        <w:t>*</w:t>
      </w:r>
      <w:r>
        <w:rPr>
          <w:color w:val="333333"/>
          <w:spacing w:val="5"/>
          <w:w w:val="90"/>
        </w:rPr>
        <w:t xml:space="preserve"> </w:t>
      </w:r>
      <w:r>
        <w:rPr>
          <w:color w:val="333333"/>
          <w:spacing w:val="-6"/>
          <w:w w:val="111"/>
        </w:rPr>
        <w:t>Transportation Charge is extra.</w:t>
      </w:r>
    </w:p>
    <w:p w:rsidR="008364C7" w:rsidRDefault="008364C7">
      <w:pPr>
        <w:spacing w:before="8" w:line="120" w:lineRule="exact"/>
        <w:rPr>
          <w:sz w:val="13"/>
          <w:szCs w:val="13"/>
        </w:rPr>
      </w:pPr>
    </w:p>
    <w:p w:rsidR="008364C7" w:rsidRDefault="008364C7">
      <w:pPr>
        <w:spacing w:line="200" w:lineRule="exact"/>
      </w:pPr>
    </w:p>
    <w:p w:rsidR="008364C7" w:rsidRDefault="00B37F6F">
      <w:pPr>
        <w:ind w:left="334"/>
      </w:pPr>
      <w:r>
        <w:rPr>
          <w:color w:val="767676"/>
          <w:spacing w:val="2"/>
          <w:w w:val="99"/>
        </w:rPr>
        <w:t>T</w:t>
      </w:r>
      <w:r>
        <w:rPr>
          <w:color w:val="767676"/>
          <w:spacing w:val="-3"/>
          <w:w w:val="124"/>
        </w:rPr>
        <w:t>e</w:t>
      </w:r>
      <w:r>
        <w:rPr>
          <w:color w:val="767676"/>
          <w:spacing w:val="-4"/>
          <w:w w:val="98"/>
        </w:rPr>
        <w:t>r</w:t>
      </w:r>
      <w:r>
        <w:rPr>
          <w:color w:val="767676"/>
          <w:spacing w:val="4"/>
          <w:w w:val="106"/>
        </w:rPr>
        <w:t>m</w:t>
      </w:r>
      <w:r>
        <w:rPr>
          <w:color w:val="767676"/>
          <w:spacing w:val="8"/>
          <w:w w:val="127"/>
        </w:rPr>
        <w:t>s</w:t>
      </w:r>
      <w:r>
        <w:rPr>
          <w:color w:val="767676"/>
          <w:w w:val="99"/>
        </w:rPr>
        <w:t>:</w:t>
      </w:r>
    </w:p>
    <w:p w:rsidR="008364C7" w:rsidRDefault="008364C7">
      <w:pPr>
        <w:spacing w:before="8" w:line="100" w:lineRule="exact"/>
        <w:rPr>
          <w:sz w:val="10"/>
          <w:szCs w:val="10"/>
        </w:rPr>
      </w:pPr>
    </w:p>
    <w:p w:rsidR="008364C7" w:rsidRDefault="00B37F6F">
      <w:pPr>
        <w:ind w:left="334"/>
      </w:pPr>
      <w:proofErr w:type="gramStart"/>
      <w:r>
        <w:rPr>
          <w:color w:val="333333"/>
          <w:spacing w:val="-3"/>
        </w:rPr>
        <w:t>5</w:t>
      </w:r>
      <w:r>
        <w:rPr>
          <w:color w:val="333333"/>
        </w:rPr>
        <w:t>0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6"/>
        </w:rPr>
        <w:t>t</w:t>
      </w:r>
      <w:r>
        <w:rPr>
          <w:color w:val="333333"/>
        </w:rPr>
        <w:t>o</w:t>
      </w:r>
      <w:r>
        <w:rPr>
          <w:color w:val="333333"/>
          <w:spacing w:val="18"/>
        </w:rPr>
        <w:t xml:space="preserve"> </w:t>
      </w:r>
      <w:r>
        <w:rPr>
          <w:color w:val="333333"/>
          <w:spacing w:val="-3"/>
        </w:rPr>
        <w:t>b</w:t>
      </w:r>
      <w:r>
        <w:rPr>
          <w:color w:val="333333"/>
        </w:rPr>
        <w:t>e</w:t>
      </w:r>
      <w:r>
        <w:rPr>
          <w:color w:val="333333"/>
          <w:spacing w:val="40"/>
        </w:rPr>
        <w:t xml:space="preserve"> </w:t>
      </w:r>
      <w:r>
        <w:rPr>
          <w:color w:val="333333"/>
          <w:spacing w:val="-3"/>
          <w:w w:val="110"/>
        </w:rPr>
        <w:t>p</w:t>
      </w:r>
      <w:r>
        <w:rPr>
          <w:color w:val="333333"/>
          <w:spacing w:val="-3"/>
          <w:w w:val="124"/>
        </w:rPr>
        <w:t>a</w:t>
      </w:r>
      <w:r>
        <w:rPr>
          <w:color w:val="333333"/>
          <w:spacing w:val="2"/>
          <w:w w:val="79"/>
        </w:rPr>
        <w:t>i</w:t>
      </w:r>
      <w:r>
        <w:rPr>
          <w:color w:val="333333"/>
          <w:w w:val="110"/>
        </w:rPr>
        <w:t>d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4"/>
          <w:w w:val="118"/>
        </w:rPr>
        <w:t>a</w:t>
      </w:r>
      <w:r>
        <w:rPr>
          <w:color w:val="333333"/>
          <w:w w:val="118"/>
        </w:rPr>
        <w:t>s</w:t>
      </w:r>
      <w:r>
        <w:rPr>
          <w:color w:val="333333"/>
          <w:spacing w:val="24"/>
          <w:w w:val="118"/>
        </w:rPr>
        <w:t xml:space="preserve"> </w:t>
      </w:r>
      <w:r>
        <w:rPr>
          <w:color w:val="333333"/>
          <w:spacing w:val="-4"/>
          <w:w w:val="118"/>
        </w:rPr>
        <w:t>ad</w:t>
      </w:r>
      <w:r>
        <w:rPr>
          <w:color w:val="333333"/>
          <w:spacing w:val="9"/>
          <w:w w:val="118"/>
        </w:rPr>
        <w:t>v</w:t>
      </w:r>
      <w:r>
        <w:rPr>
          <w:color w:val="333333"/>
          <w:spacing w:val="-4"/>
          <w:w w:val="118"/>
        </w:rPr>
        <w:t>an</w:t>
      </w:r>
      <w:r>
        <w:rPr>
          <w:color w:val="333333"/>
          <w:spacing w:val="9"/>
          <w:w w:val="118"/>
        </w:rPr>
        <w:t>c</w:t>
      </w:r>
      <w:r>
        <w:rPr>
          <w:color w:val="333333"/>
          <w:w w:val="118"/>
        </w:rPr>
        <w:t>e</w:t>
      </w:r>
      <w:r>
        <w:rPr>
          <w:color w:val="333333"/>
          <w:spacing w:val="-26"/>
          <w:w w:val="118"/>
        </w:rPr>
        <w:t xml:space="preserve"> </w:t>
      </w:r>
      <w:r>
        <w:rPr>
          <w:color w:val="333333"/>
          <w:spacing w:val="-4"/>
          <w:w w:val="118"/>
        </w:rPr>
        <w:t>a</w:t>
      </w:r>
      <w:r>
        <w:rPr>
          <w:color w:val="333333"/>
          <w:w w:val="118"/>
        </w:rPr>
        <w:t>s</w:t>
      </w:r>
      <w:r>
        <w:rPr>
          <w:color w:val="333333"/>
          <w:spacing w:val="24"/>
          <w:w w:val="118"/>
        </w:rPr>
        <w:t xml:space="preserve"> </w:t>
      </w:r>
      <w:r>
        <w:rPr>
          <w:color w:val="333333"/>
          <w:spacing w:val="-3"/>
          <w:w w:val="110"/>
        </w:rPr>
        <w:t>boo</w:t>
      </w:r>
      <w:r>
        <w:rPr>
          <w:color w:val="333333"/>
          <w:spacing w:val="8"/>
          <w:w w:val="99"/>
        </w:rPr>
        <w:t>k</w:t>
      </w:r>
      <w:r>
        <w:rPr>
          <w:color w:val="333333"/>
          <w:spacing w:val="2"/>
          <w:w w:val="79"/>
        </w:rPr>
        <w:t>i</w:t>
      </w:r>
      <w:r>
        <w:rPr>
          <w:color w:val="333333"/>
          <w:spacing w:val="-3"/>
          <w:w w:val="110"/>
        </w:rPr>
        <w:t>n</w:t>
      </w:r>
      <w:r>
        <w:rPr>
          <w:color w:val="333333"/>
          <w:w w:val="110"/>
        </w:rPr>
        <w:t>g</w:t>
      </w:r>
      <w:r>
        <w:rPr>
          <w:color w:val="333333"/>
          <w:spacing w:val="9"/>
        </w:rPr>
        <w:t xml:space="preserve"> </w:t>
      </w:r>
      <w:r>
        <w:rPr>
          <w:color w:val="333333"/>
          <w:spacing w:val="-3"/>
          <w:w w:val="110"/>
        </w:rPr>
        <w:t>a</w:t>
      </w:r>
      <w:r>
        <w:rPr>
          <w:color w:val="333333"/>
          <w:spacing w:val="4"/>
          <w:w w:val="110"/>
        </w:rPr>
        <w:t>m</w:t>
      </w:r>
      <w:r>
        <w:rPr>
          <w:color w:val="333333"/>
          <w:spacing w:val="-3"/>
          <w:w w:val="110"/>
        </w:rPr>
        <w:t>oun</w:t>
      </w:r>
      <w:r>
        <w:rPr>
          <w:color w:val="333333"/>
          <w:spacing w:val="7"/>
          <w:w w:val="110"/>
        </w:rPr>
        <w:t>t</w:t>
      </w:r>
      <w:r>
        <w:rPr>
          <w:color w:val="333333"/>
          <w:w w:val="110"/>
        </w:rPr>
        <w:t>,</w:t>
      </w:r>
      <w:r>
        <w:rPr>
          <w:color w:val="333333"/>
          <w:spacing w:val="13"/>
          <w:w w:val="110"/>
        </w:rPr>
        <w:t xml:space="preserve"> </w:t>
      </w:r>
      <w:r>
        <w:rPr>
          <w:color w:val="333333"/>
          <w:spacing w:val="-3"/>
        </w:rPr>
        <w:t>5</w:t>
      </w:r>
      <w:r>
        <w:rPr>
          <w:color w:val="333333"/>
        </w:rPr>
        <w:t>0</w:t>
      </w:r>
      <w:r>
        <w:rPr>
          <w:color w:val="333333"/>
          <w:spacing w:val="29"/>
        </w:rPr>
        <w:t xml:space="preserve"> </w:t>
      </w:r>
      <w:r>
        <w:rPr>
          <w:color w:val="333333"/>
        </w:rPr>
        <w:t>%</w:t>
      </w:r>
      <w:r>
        <w:rPr>
          <w:color w:val="333333"/>
          <w:spacing w:val="28"/>
        </w:rPr>
        <w:t xml:space="preserve"> </w:t>
      </w:r>
      <w:r>
        <w:rPr>
          <w:color w:val="333333"/>
          <w:spacing w:val="-3"/>
          <w:w w:val="124"/>
        </w:rPr>
        <w:t>a</w:t>
      </w:r>
      <w:r>
        <w:rPr>
          <w:color w:val="333333"/>
          <w:spacing w:val="6"/>
          <w:w w:val="82"/>
        </w:rPr>
        <w:t>f</w:t>
      </w:r>
      <w:r>
        <w:rPr>
          <w:color w:val="333333"/>
          <w:spacing w:val="6"/>
          <w:w w:val="99"/>
        </w:rPr>
        <w:t>t</w:t>
      </w:r>
      <w:r>
        <w:rPr>
          <w:color w:val="333333"/>
          <w:spacing w:val="-3"/>
          <w:w w:val="124"/>
        </w:rPr>
        <w:t>e</w:t>
      </w:r>
      <w:r>
        <w:rPr>
          <w:color w:val="333333"/>
          <w:w w:val="98"/>
        </w:rPr>
        <w:t>r</w:t>
      </w:r>
      <w:r>
        <w:rPr>
          <w:color w:val="333333"/>
          <w:spacing w:val="7"/>
        </w:rPr>
        <w:t xml:space="preserve"> </w:t>
      </w:r>
      <w:r>
        <w:rPr>
          <w:color w:val="333333"/>
          <w:spacing w:val="-3"/>
          <w:w w:val="110"/>
        </w:rPr>
        <w:t>d</w:t>
      </w:r>
      <w:r>
        <w:rPr>
          <w:color w:val="333333"/>
          <w:spacing w:val="-3"/>
          <w:w w:val="124"/>
        </w:rPr>
        <w:t>e</w:t>
      </w:r>
      <w:r>
        <w:rPr>
          <w:color w:val="333333"/>
          <w:spacing w:val="2"/>
          <w:w w:val="79"/>
        </w:rPr>
        <w:t>li</w:t>
      </w:r>
      <w:r>
        <w:rPr>
          <w:color w:val="333333"/>
          <w:spacing w:val="8"/>
          <w:w w:val="99"/>
        </w:rPr>
        <w:t>v</w:t>
      </w:r>
      <w:r>
        <w:rPr>
          <w:color w:val="333333"/>
          <w:spacing w:val="-3"/>
          <w:w w:val="124"/>
        </w:rPr>
        <w:t>e</w:t>
      </w:r>
      <w:r>
        <w:rPr>
          <w:color w:val="333333"/>
          <w:spacing w:val="-4"/>
          <w:w w:val="98"/>
        </w:rPr>
        <w:t>r</w:t>
      </w:r>
      <w:r>
        <w:rPr>
          <w:color w:val="333333"/>
          <w:w w:val="99"/>
        </w:rPr>
        <w:t>y</w:t>
      </w:r>
      <w:r>
        <w:rPr>
          <w:color w:val="333333"/>
          <w:spacing w:val="20"/>
        </w:rPr>
        <w:t xml:space="preserve"> </w:t>
      </w:r>
      <w:r>
        <w:rPr>
          <w:color w:val="333333"/>
          <w:spacing w:val="-3"/>
          <w:w w:val="98"/>
        </w:rPr>
        <w:t>o</w:t>
      </w:r>
      <w:r>
        <w:rPr>
          <w:color w:val="333333"/>
          <w:w w:val="98"/>
        </w:rPr>
        <w:t>f</w:t>
      </w:r>
      <w:r>
        <w:rPr>
          <w:color w:val="333333"/>
          <w:spacing w:val="20"/>
          <w:w w:val="98"/>
        </w:rPr>
        <w:t xml:space="preserve"> </w:t>
      </w:r>
      <w:r>
        <w:rPr>
          <w:color w:val="333333"/>
          <w:spacing w:val="-3"/>
          <w:w w:val="110"/>
        </w:rPr>
        <w:t>un</w:t>
      </w:r>
      <w:r>
        <w:rPr>
          <w:color w:val="333333"/>
          <w:spacing w:val="2"/>
          <w:w w:val="79"/>
        </w:rPr>
        <w:t>i</w:t>
      </w:r>
      <w:r>
        <w:rPr>
          <w:color w:val="333333"/>
          <w:spacing w:val="6"/>
          <w:w w:val="99"/>
        </w:rPr>
        <w:t>t</w:t>
      </w:r>
      <w:r>
        <w:rPr>
          <w:color w:val="333333"/>
          <w:spacing w:val="8"/>
          <w:w w:val="127"/>
        </w:rPr>
        <w:t>s</w:t>
      </w:r>
      <w:r>
        <w:rPr>
          <w:color w:val="333333"/>
          <w:w w:val="110"/>
        </w:rPr>
        <w:t>.</w:t>
      </w:r>
      <w:proofErr w:type="gramEnd"/>
    </w:p>
    <w:p w:rsidR="008364C7" w:rsidRDefault="00B37F6F">
      <w:pPr>
        <w:spacing w:before="46"/>
        <w:ind w:left="334"/>
      </w:pPr>
      <w:r>
        <w:rPr>
          <w:color w:val="333333"/>
        </w:rPr>
        <w:t>1</w:t>
      </w:r>
      <w:r>
        <w:rPr>
          <w:color w:val="333333"/>
          <w:spacing w:val="19"/>
        </w:rPr>
        <w:t xml:space="preserve"> </w:t>
      </w:r>
      <w:r>
        <w:rPr>
          <w:color w:val="333333"/>
          <w:spacing w:val="8"/>
        </w:rPr>
        <w:t>y</w:t>
      </w:r>
      <w:r>
        <w:rPr>
          <w:color w:val="333333"/>
          <w:spacing w:val="-3"/>
        </w:rPr>
        <w:t>ea</w:t>
      </w:r>
      <w:r>
        <w:rPr>
          <w:color w:val="333333"/>
        </w:rPr>
        <w:t>r</w:t>
      </w:r>
      <w:r>
        <w:rPr>
          <w:color w:val="333333"/>
          <w:spacing w:val="47"/>
        </w:rPr>
        <w:t xml:space="preserve"> </w:t>
      </w:r>
      <w:r>
        <w:rPr>
          <w:color w:val="333333"/>
          <w:spacing w:val="9"/>
          <w:w w:val="109"/>
        </w:rPr>
        <w:t>c</w:t>
      </w:r>
      <w:r>
        <w:rPr>
          <w:color w:val="333333"/>
          <w:spacing w:val="-3"/>
          <w:w w:val="109"/>
        </w:rPr>
        <w:t>o</w:t>
      </w:r>
      <w:r>
        <w:rPr>
          <w:color w:val="333333"/>
          <w:spacing w:val="4"/>
          <w:w w:val="109"/>
        </w:rPr>
        <w:t>m</w:t>
      </w:r>
      <w:r>
        <w:rPr>
          <w:color w:val="333333"/>
          <w:spacing w:val="-3"/>
          <w:w w:val="109"/>
        </w:rPr>
        <w:t>pan</w:t>
      </w:r>
      <w:r>
        <w:rPr>
          <w:color w:val="333333"/>
          <w:w w:val="109"/>
        </w:rPr>
        <w:t>y</w:t>
      </w:r>
      <w:r>
        <w:rPr>
          <w:color w:val="333333"/>
          <w:spacing w:val="19"/>
          <w:w w:val="109"/>
        </w:rPr>
        <w:t xml:space="preserve"> </w:t>
      </w:r>
      <w:proofErr w:type="gramStart"/>
      <w:r>
        <w:rPr>
          <w:color w:val="333333"/>
          <w:spacing w:val="-5"/>
        </w:rPr>
        <w:t>w</w:t>
      </w:r>
      <w:r>
        <w:rPr>
          <w:color w:val="333333"/>
          <w:spacing w:val="-3"/>
        </w:rPr>
        <w:t>a</w:t>
      </w:r>
      <w:r>
        <w:rPr>
          <w:color w:val="333333"/>
          <w:spacing w:val="-4"/>
        </w:rPr>
        <w:t>rr</w:t>
      </w:r>
      <w:r>
        <w:rPr>
          <w:color w:val="333333"/>
          <w:spacing w:val="-3"/>
        </w:rPr>
        <w:t>an</w:t>
      </w:r>
      <w:r>
        <w:rPr>
          <w:color w:val="333333"/>
          <w:spacing w:val="6"/>
        </w:rPr>
        <w:t>t</w:t>
      </w:r>
      <w:r>
        <w:rPr>
          <w:color w:val="333333"/>
        </w:rPr>
        <w:t xml:space="preserve">y </w:t>
      </w:r>
      <w:r>
        <w:rPr>
          <w:color w:val="333333"/>
          <w:spacing w:val="17"/>
        </w:rPr>
        <w:t xml:space="preserve"> </w:t>
      </w:r>
      <w:r>
        <w:rPr>
          <w:color w:val="333333"/>
          <w:spacing w:val="-3"/>
        </w:rPr>
        <w:t>o</w:t>
      </w:r>
      <w:r>
        <w:rPr>
          <w:color w:val="333333"/>
        </w:rPr>
        <w:t>n</w:t>
      </w:r>
      <w:proofErr w:type="gramEnd"/>
      <w:r>
        <w:rPr>
          <w:color w:val="333333"/>
          <w:spacing w:val="29"/>
        </w:rPr>
        <w:t xml:space="preserve"> </w:t>
      </w:r>
      <w:r>
        <w:rPr>
          <w:color w:val="333333"/>
          <w:spacing w:val="4"/>
        </w:rPr>
        <w:t>M</w:t>
      </w:r>
      <w:r>
        <w:rPr>
          <w:color w:val="333333"/>
          <w:spacing w:val="-3"/>
        </w:rPr>
        <w:t>o</w:t>
      </w:r>
      <w:r>
        <w:rPr>
          <w:color w:val="333333"/>
          <w:spacing w:val="6"/>
        </w:rPr>
        <w:t>t</w:t>
      </w:r>
      <w:r>
        <w:rPr>
          <w:color w:val="333333"/>
          <w:spacing w:val="-3"/>
        </w:rPr>
        <w:t>o</w:t>
      </w:r>
      <w:r>
        <w:rPr>
          <w:color w:val="333333"/>
        </w:rPr>
        <w:t>r</w:t>
      </w:r>
      <w:r>
        <w:rPr>
          <w:color w:val="333333"/>
          <w:spacing w:val="11"/>
        </w:rPr>
        <w:t xml:space="preserve"> </w:t>
      </w:r>
      <w:r>
        <w:rPr>
          <w:color w:val="333333"/>
          <w:spacing w:val="-3"/>
        </w:rPr>
        <w:t>an</w:t>
      </w:r>
      <w:r>
        <w:rPr>
          <w:color w:val="333333"/>
        </w:rPr>
        <w:t xml:space="preserve">d  </w:t>
      </w:r>
      <w:r>
        <w:rPr>
          <w:color w:val="333333"/>
          <w:spacing w:val="-5"/>
          <w:w w:val="107"/>
        </w:rPr>
        <w:t>C</w:t>
      </w:r>
      <w:r>
        <w:rPr>
          <w:color w:val="333333"/>
          <w:spacing w:val="-3"/>
          <w:w w:val="110"/>
        </w:rPr>
        <w:t>on</w:t>
      </w:r>
      <w:r>
        <w:rPr>
          <w:color w:val="333333"/>
          <w:spacing w:val="6"/>
          <w:w w:val="99"/>
        </w:rPr>
        <w:t>t</w:t>
      </w:r>
      <w:r>
        <w:rPr>
          <w:color w:val="333333"/>
          <w:spacing w:val="-4"/>
          <w:w w:val="98"/>
        </w:rPr>
        <w:t>r</w:t>
      </w:r>
      <w:r>
        <w:rPr>
          <w:color w:val="333333"/>
          <w:spacing w:val="-3"/>
          <w:w w:val="110"/>
        </w:rPr>
        <w:t>o</w:t>
      </w:r>
      <w:r>
        <w:rPr>
          <w:color w:val="333333"/>
          <w:spacing w:val="2"/>
          <w:w w:val="79"/>
        </w:rPr>
        <w:t>ll</w:t>
      </w:r>
      <w:r>
        <w:rPr>
          <w:color w:val="333333"/>
          <w:spacing w:val="-3"/>
          <w:w w:val="124"/>
        </w:rPr>
        <w:t>e</w:t>
      </w:r>
      <w:r>
        <w:rPr>
          <w:color w:val="333333"/>
          <w:spacing w:val="-4"/>
          <w:w w:val="98"/>
        </w:rPr>
        <w:t>r</w:t>
      </w:r>
      <w:r>
        <w:rPr>
          <w:color w:val="333333"/>
          <w:w w:val="110"/>
        </w:rPr>
        <w:t>.</w:t>
      </w:r>
    </w:p>
    <w:sectPr w:rsidR="008364C7">
      <w:type w:val="continuous"/>
      <w:pgSz w:w="12240" w:h="15840"/>
      <w:pgMar w:top="180" w:right="64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555327"/>
    <w:multiLevelType w:val="multilevel"/>
    <w:tmpl w:val="73CCC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64C7"/>
    <w:rsid w:val="00182597"/>
    <w:rsid w:val="002B350B"/>
    <w:rsid w:val="00721AA7"/>
    <w:rsid w:val="008364C7"/>
    <w:rsid w:val="008F7714"/>
    <w:rsid w:val="00B37F6F"/>
    <w:rsid w:val="00B9199A"/>
    <w:rsid w:val="00C72303"/>
    <w:rsid w:val="00F4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urchaseleo@leonia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parupati madhukar reddy</dc:creator>
  <cp:lastModifiedBy>parupati madhukar reddy</cp:lastModifiedBy>
  <cp:revision>2</cp:revision>
  <dcterms:created xsi:type="dcterms:W3CDTF">2016-08-22T13:58:00Z</dcterms:created>
  <dcterms:modified xsi:type="dcterms:W3CDTF">2016-08-22T13:58:00Z</dcterms:modified>
</cp:coreProperties>
</file>